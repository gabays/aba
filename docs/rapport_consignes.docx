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E96" w:rsidRDefault="00EC1F7D" w:rsidP="00F92E96">
      <w:pPr>
        <w:pStyle w:val="Titre"/>
        <w:jc w:val="center"/>
      </w:pPr>
      <w:r>
        <w:rPr>
          <w:noProof/>
          <w:lang w:eastAsia="fr-FR"/>
        </w:rPr>
        <w:drawing>
          <wp:anchor distT="0" distB="0" distL="114300" distR="114300" simplePos="0" relativeHeight="251659264" behindDoc="0" locked="0" layoutInCell="1" allowOverlap="1">
            <wp:simplePos x="0" y="0"/>
            <wp:positionH relativeFrom="column">
              <wp:posOffset>823595</wp:posOffset>
            </wp:positionH>
            <wp:positionV relativeFrom="paragraph">
              <wp:posOffset>-307975</wp:posOffset>
            </wp:positionV>
            <wp:extent cx="4077611" cy="1219200"/>
            <wp:effectExtent l="0" t="0" r="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PEM-IGM-V1 300dpi"/>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077611" cy="1219200"/>
                    </a:xfrm>
                    <a:prstGeom prst="rect">
                      <a:avLst/>
                    </a:prstGeom>
                    <a:noFill/>
                  </pic:spPr>
                </pic:pic>
              </a:graphicData>
            </a:graphic>
            <wp14:sizeRelH relativeFrom="page">
              <wp14:pctWidth>0</wp14:pctWidth>
            </wp14:sizeRelH>
            <wp14:sizeRelV relativeFrom="page">
              <wp14:pctHeight>0</wp14:pctHeight>
            </wp14:sizeRelV>
          </wp:anchor>
        </w:drawing>
      </w:r>
    </w:p>
    <w:p w:rsidR="00F92E96" w:rsidRDefault="00F92E96" w:rsidP="00F92E96">
      <w:pPr>
        <w:pStyle w:val="Titre"/>
        <w:jc w:val="center"/>
      </w:pPr>
    </w:p>
    <w:p w:rsidR="00F92E96" w:rsidRDefault="00F92E96" w:rsidP="00F92E96">
      <w:pPr>
        <w:pStyle w:val="Titre"/>
        <w:jc w:val="center"/>
      </w:pPr>
    </w:p>
    <w:p w:rsidR="00F92E96" w:rsidRPr="00F92E96" w:rsidRDefault="00F92E96" w:rsidP="00F92E96">
      <w:pPr>
        <w:pStyle w:val="Titre"/>
        <w:jc w:val="center"/>
        <w:rPr>
          <w:rFonts w:ascii="Calibri" w:hAnsi="Calibri"/>
        </w:rPr>
      </w:pPr>
      <w:r w:rsidRPr="00F92E96">
        <w:rPr>
          <w:rFonts w:ascii="Calibri" w:hAnsi="Calibri"/>
        </w:rPr>
        <w:t>Consignes de rapport et soutenance</w:t>
      </w:r>
    </w:p>
    <w:p w:rsidR="005A26E7" w:rsidRPr="00F92E96" w:rsidRDefault="006A07B9" w:rsidP="00F92E96">
      <w:pPr>
        <w:pStyle w:val="Titre"/>
        <w:jc w:val="center"/>
        <w:rPr>
          <w:rFonts w:ascii="Calibri" w:hAnsi="Calibri"/>
        </w:rPr>
      </w:pPr>
      <w:r>
        <w:rPr>
          <w:rFonts w:ascii="Calibri" w:hAnsi="Calibri"/>
        </w:rPr>
        <w:t xml:space="preserve">L3, M1 et M2 - </w:t>
      </w:r>
      <w:r w:rsidR="00F92E96" w:rsidRPr="00F92E96">
        <w:rPr>
          <w:rFonts w:ascii="Calibri" w:hAnsi="Calibri"/>
        </w:rPr>
        <w:t>IGM</w:t>
      </w:r>
    </w:p>
    <w:p w:rsidR="00240265" w:rsidRPr="00B26D4A" w:rsidRDefault="00240265" w:rsidP="00240265">
      <w:pPr>
        <w:pStyle w:val="Titre2"/>
        <w:spacing w:after="240"/>
        <w:rPr>
          <w:rFonts w:asciiTheme="minorHAnsi" w:eastAsia="Times New Roman" w:hAnsiTheme="minorHAnsi"/>
          <w:i/>
          <w:sz w:val="32"/>
          <w:szCs w:val="32"/>
          <w:lang w:eastAsia="fr-FR"/>
        </w:rPr>
      </w:pPr>
      <w:r>
        <w:rPr>
          <w:rFonts w:asciiTheme="minorHAnsi" w:eastAsia="Times New Roman" w:hAnsiTheme="minorHAnsi"/>
          <w:i/>
          <w:sz w:val="32"/>
          <w:szCs w:val="32"/>
          <w:lang w:eastAsia="fr-FR"/>
        </w:rPr>
        <w:t>Objectif</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 xml:space="preserve">Le rapport et la soutenance constituent avant tout un exercice où l'étudiant devra démontrer sa posture </w:t>
      </w:r>
      <w:r w:rsidR="0008167B">
        <w:rPr>
          <w:rFonts w:asciiTheme="minorHAnsi" w:eastAsia="font311" w:hAnsiTheme="minorHAnsi" w:cs="font311"/>
          <w:sz w:val="22"/>
          <w:szCs w:val="22"/>
        </w:rPr>
        <w:t>d’ingénieur</w:t>
      </w:r>
      <w:r w:rsidRPr="00F92E96">
        <w:rPr>
          <w:rFonts w:asciiTheme="minorHAnsi" w:eastAsia="font311" w:hAnsiTheme="minorHAnsi" w:cs="font311"/>
          <w:sz w:val="22"/>
          <w:szCs w:val="22"/>
        </w:rPr>
        <w:t xml:space="preserve"> par sa compréhension du monde profession</w:t>
      </w:r>
      <w:r w:rsidR="00EE40D1">
        <w:rPr>
          <w:rFonts w:asciiTheme="minorHAnsi" w:eastAsia="font311" w:hAnsiTheme="minorHAnsi" w:cs="font311"/>
          <w:sz w:val="22"/>
          <w:szCs w:val="22"/>
        </w:rPr>
        <w:t xml:space="preserve">nel et sa crédibilité technique. </w:t>
      </w:r>
      <w:r w:rsidRPr="00F92E96">
        <w:rPr>
          <w:rFonts w:asciiTheme="minorHAnsi" w:eastAsia="font311" w:hAnsiTheme="minorHAnsi" w:cs="font311"/>
          <w:sz w:val="22"/>
          <w:szCs w:val="22"/>
        </w:rPr>
        <w:t xml:space="preserve">L'entreprise, </w:t>
      </w:r>
      <w:r w:rsidR="00EE40D1">
        <w:rPr>
          <w:rFonts w:asciiTheme="minorHAnsi" w:eastAsia="font311" w:hAnsiTheme="minorHAnsi" w:cs="font311"/>
          <w:sz w:val="22"/>
          <w:szCs w:val="22"/>
        </w:rPr>
        <w:t>le service, la/</w:t>
      </w:r>
      <w:r w:rsidRPr="00F92E96">
        <w:rPr>
          <w:rFonts w:asciiTheme="minorHAnsi" w:eastAsia="font311" w:hAnsiTheme="minorHAnsi" w:cs="font311"/>
          <w:sz w:val="22"/>
          <w:szCs w:val="22"/>
        </w:rPr>
        <w:t>les missions et le bilan sont les parties fondamentales du rapport mais un axe de priorité est d</w:t>
      </w:r>
      <w:r w:rsidR="00EE40D1">
        <w:rPr>
          <w:rFonts w:asciiTheme="minorHAnsi" w:eastAsia="font311" w:hAnsiTheme="minorHAnsi" w:cs="font311"/>
          <w:sz w:val="22"/>
          <w:szCs w:val="22"/>
        </w:rPr>
        <w:t>éterminé</w:t>
      </w:r>
      <w:r w:rsidRPr="00F92E96">
        <w:rPr>
          <w:rFonts w:asciiTheme="minorHAnsi" w:eastAsia="font311" w:hAnsiTheme="minorHAnsi" w:cs="font311"/>
          <w:sz w:val="22"/>
          <w:szCs w:val="22"/>
        </w:rPr>
        <w:t xml:space="preserve"> en fonction des années</w:t>
      </w:r>
      <w:r w:rsidR="00EE40D1">
        <w:rPr>
          <w:rFonts w:asciiTheme="minorHAnsi" w:eastAsia="font311" w:hAnsiTheme="minorHAnsi" w:cs="font311"/>
          <w:sz w:val="22"/>
          <w:szCs w:val="22"/>
        </w:rPr>
        <w:t xml:space="preserve"> d’étude.</w:t>
      </w:r>
    </w:p>
    <w:p w:rsidR="005A26E7" w:rsidRPr="00F92E96" w:rsidRDefault="005A26E7">
      <w:pPr>
        <w:autoSpaceDE w:val="0"/>
        <w:rPr>
          <w:rFonts w:asciiTheme="minorHAnsi" w:eastAsia="font311" w:hAnsiTheme="minorHAnsi" w:cs="font311"/>
          <w:sz w:val="22"/>
          <w:szCs w:val="22"/>
        </w:rPr>
      </w:pPr>
    </w:p>
    <w:p w:rsidR="005A26E7" w:rsidRPr="00F92E96" w:rsidRDefault="00EC1F7D">
      <w:pPr>
        <w:autoSpaceDE w:val="0"/>
        <w:rPr>
          <w:rFonts w:asciiTheme="minorHAnsi" w:eastAsia="font311" w:hAnsiTheme="minorHAnsi" w:cs="font311"/>
          <w:b/>
          <w:bCs/>
          <w:sz w:val="22"/>
          <w:szCs w:val="22"/>
        </w:rPr>
      </w:pPr>
      <w:r>
        <w:rPr>
          <w:rFonts w:asciiTheme="minorHAnsi" w:eastAsia="font311" w:hAnsiTheme="minorHAnsi" w:cs="font311"/>
          <w:b/>
          <w:bCs/>
          <w:sz w:val="22"/>
          <w:szCs w:val="22"/>
        </w:rPr>
        <w:t>R</w:t>
      </w:r>
      <w:r w:rsidR="005A26E7" w:rsidRPr="00F92E96">
        <w:rPr>
          <w:rFonts w:asciiTheme="minorHAnsi" w:eastAsia="font311" w:hAnsiTheme="minorHAnsi" w:cs="font311"/>
          <w:b/>
          <w:bCs/>
          <w:sz w:val="22"/>
          <w:szCs w:val="22"/>
        </w:rPr>
        <w:t xml:space="preserve">apport </w:t>
      </w:r>
      <w:r w:rsidR="005A26E7" w:rsidRPr="0038313D">
        <w:rPr>
          <w:rFonts w:asciiTheme="minorHAnsi" w:eastAsia="font311" w:hAnsiTheme="minorHAnsi" w:cs="font311"/>
          <w:b/>
          <w:bCs/>
          <w:color w:val="0070C0"/>
          <w:sz w:val="22"/>
          <w:szCs w:val="22"/>
        </w:rPr>
        <w:t>L3</w:t>
      </w:r>
      <w:r w:rsidR="005A26E7" w:rsidRPr="00F92E96">
        <w:rPr>
          <w:rFonts w:asciiTheme="minorHAnsi" w:eastAsia="font311" w:hAnsiTheme="minorHAnsi" w:cs="font311"/>
          <w:b/>
          <w:bCs/>
          <w:sz w:val="22"/>
          <w:szCs w:val="22"/>
        </w:rPr>
        <w:t> :</w:t>
      </w:r>
      <w:r>
        <w:rPr>
          <w:rFonts w:asciiTheme="minorHAnsi" w:eastAsia="font311" w:hAnsiTheme="minorHAnsi" w:cs="font311"/>
          <w:sz w:val="22"/>
          <w:szCs w:val="22"/>
        </w:rPr>
        <w:t xml:space="preserve"> Orienté sur l’entreprise </w:t>
      </w:r>
      <w:r>
        <w:rPr>
          <w:rFonts w:asciiTheme="minorHAnsi" w:eastAsia="font311" w:hAnsiTheme="minorHAnsi" w:cs="font311"/>
          <w:sz w:val="22"/>
          <w:szCs w:val="22"/>
        </w:rPr>
        <w:br/>
      </w:r>
      <w:r w:rsidR="005A26E7" w:rsidRPr="00F92E96">
        <w:rPr>
          <w:rFonts w:asciiTheme="minorHAnsi" w:eastAsia="font311" w:hAnsiTheme="minorHAnsi" w:cs="font311"/>
          <w:sz w:val="22"/>
          <w:szCs w:val="22"/>
        </w:rPr>
        <w:t>(15 à 20 pages maximum de l'introduction à la conclusion, hors annexes)</w:t>
      </w:r>
      <w:r>
        <w:rPr>
          <w:rFonts w:asciiTheme="minorHAnsi" w:eastAsia="font311" w:hAnsiTheme="minorHAnsi" w:cs="font311"/>
          <w:sz w:val="22"/>
          <w:szCs w:val="22"/>
        </w:rPr>
        <w:br/>
      </w:r>
    </w:p>
    <w:p w:rsidR="005A26E7" w:rsidRPr="00F92E96" w:rsidRDefault="00EC1F7D">
      <w:pPr>
        <w:autoSpaceDE w:val="0"/>
        <w:rPr>
          <w:rFonts w:asciiTheme="minorHAnsi" w:eastAsia="font311" w:hAnsiTheme="minorHAnsi" w:cs="font311"/>
          <w:b/>
          <w:bCs/>
          <w:sz w:val="22"/>
          <w:szCs w:val="22"/>
        </w:rPr>
      </w:pPr>
      <w:r>
        <w:rPr>
          <w:rFonts w:asciiTheme="minorHAnsi" w:eastAsia="font311" w:hAnsiTheme="minorHAnsi" w:cs="font311"/>
          <w:b/>
          <w:bCs/>
          <w:sz w:val="22"/>
          <w:szCs w:val="22"/>
        </w:rPr>
        <w:t>R</w:t>
      </w:r>
      <w:r w:rsidR="005A26E7" w:rsidRPr="00F92E96">
        <w:rPr>
          <w:rFonts w:asciiTheme="minorHAnsi" w:eastAsia="font311" w:hAnsiTheme="minorHAnsi" w:cs="font311"/>
          <w:b/>
          <w:bCs/>
          <w:sz w:val="22"/>
          <w:szCs w:val="22"/>
        </w:rPr>
        <w:t xml:space="preserve">apport </w:t>
      </w:r>
      <w:r w:rsidR="005A26E7" w:rsidRPr="0038313D">
        <w:rPr>
          <w:rFonts w:asciiTheme="minorHAnsi" w:eastAsia="font311" w:hAnsiTheme="minorHAnsi" w:cs="font311"/>
          <w:b/>
          <w:bCs/>
          <w:color w:val="FF0000"/>
          <w:sz w:val="22"/>
          <w:szCs w:val="22"/>
        </w:rPr>
        <w:t>M1</w:t>
      </w:r>
      <w:r w:rsidR="005A26E7" w:rsidRPr="00F92E96">
        <w:rPr>
          <w:rFonts w:asciiTheme="minorHAnsi" w:eastAsia="font311" w:hAnsiTheme="minorHAnsi" w:cs="font311"/>
          <w:b/>
          <w:bCs/>
          <w:sz w:val="22"/>
          <w:szCs w:val="22"/>
        </w:rPr>
        <w:t> :</w:t>
      </w:r>
      <w:r>
        <w:rPr>
          <w:rFonts w:asciiTheme="minorHAnsi" w:eastAsia="font311" w:hAnsiTheme="minorHAnsi" w:cs="font311"/>
          <w:sz w:val="22"/>
          <w:szCs w:val="22"/>
        </w:rPr>
        <w:t xml:space="preserve"> O</w:t>
      </w:r>
      <w:r w:rsidR="005A26E7" w:rsidRPr="00F92E96">
        <w:rPr>
          <w:rFonts w:asciiTheme="minorHAnsi" w:eastAsia="font311" w:hAnsiTheme="minorHAnsi" w:cs="font311"/>
          <w:sz w:val="22"/>
          <w:szCs w:val="22"/>
        </w:rPr>
        <w:t>rient</w:t>
      </w:r>
      <w:r>
        <w:rPr>
          <w:rFonts w:asciiTheme="minorHAnsi" w:eastAsia="font311" w:hAnsiTheme="minorHAnsi" w:cs="font311"/>
          <w:sz w:val="22"/>
          <w:szCs w:val="22"/>
        </w:rPr>
        <w:t xml:space="preserve">é sur les missions </w:t>
      </w:r>
      <w:r>
        <w:rPr>
          <w:rFonts w:asciiTheme="minorHAnsi" w:eastAsia="font311" w:hAnsiTheme="minorHAnsi" w:cs="font311"/>
          <w:sz w:val="22"/>
          <w:szCs w:val="22"/>
        </w:rPr>
        <w:br/>
      </w:r>
      <w:r w:rsidR="005A26E7" w:rsidRPr="00F92E96">
        <w:rPr>
          <w:rFonts w:asciiTheme="minorHAnsi" w:eastAsia="font311" w:hAnsiTheme="minorHAnsi" w:cs="font311"/>
          <w:sz w:val="22"/>
          <w:szCs w:val="22"/>
        </w:rPr>
        <w:t>(20 et 25 pages maximum de l'introduction à la conclusion, hors annexes)</w:t>
      </w:r>
      <w:r>
        <w:rPr>
          <w:rFonts w:asciiTheme="minorHAnsi" w:eastAsia="font311" w:hAnsiTheme="minorHAnsi" w:cs="font311"/>
          <w:sz w:val="22"/>
          <w:szCs w:val="22"/>
        </w:rPr>
        <w:br/>
      </w:r>
    </w:p>
    <w:p w:rsidR="005A26E7" w:rsidRPr="00CF54CC" w:rsidRDefault="005A26E7">
      <w:pPr>
        <w:autoSpaceDE w:val="0"/>
        <w:rPr>
          <w:rFonts w:asciiTheme="minorHAnsi" w:hAnsiTheme="minorHAnsi"/>
          <w:sz w:val="22"/>
          <w:szCs w:val="22"/>
        </w:rPr>
      </w:pPr>
      <w:r w:rsidRPr="00F92E96">
        <w:rPr>
          <w:rFonts w:asciiTheme="minorHAnsi" w:eastAsia="font311" w:hAnsiTheme="minorHAnsi" w:cs="font311"/>
          <w:b/>
          <w:bCs/>
          <w:sz w:val="22"/>
          <w:szCs w:val="22"/>
        </w:rPr>
        <w:t xml:space="preserve">Rapport </w:t>
      </w:r>
      <w:r w:rsidRPr="0038313D">
        <w:rPr>
          <w:rFonts w:asciiTheme="minorHAnsi" w:eastAsia="font311" w:hAnsiTheme="minorHAnsi" w:cs="font311"/>
          <w:b/>
          <w:bCs/>
          <w:color w:val="00B050"/>
          <w:sz w:val="22"/>
          <w:szCs w:val="22"/>
        </w:rPr>
        <w:t>M2</w:t>
      </w:r>
      <w:r w:rsidRPr="00F92E96">
        <w:rPr>
          <w:rFonts w:asciiTheme="minorHAnsi" w:eastAsia="font311" w:hAnsiTheme="minorHAnsi" w:cs="font311"/>
          <w:b/>
          <w:bCs/>
          <w:sz w:val="22"/>
          <w:szCs w:val="22"/>
        </w:rPr>
        <w:t> :</w:t>
      </w:r>
      <w:r w:rsidR="00195390">
        <w:rPr>
          <w:rFonts w:asciiTheme="minorHAnsi" w:eastAsia="font311" w:hAnsiTheme="minorHAnsi" w:cs="font311"/>
          <w:sz w:val="22"/>
          <w:szCs w:val="22"/>
        </w:rPr>
        <w:t xml:space="preserve"> Orienté sur votre</w:t>
      </w:r>
      <w:r w:rsidRPr="00F92E96">
        <w:rPr>
          <w:rFonts w:asciiTheme="minorHAnsi" w:eastAsia="font311" w:hAnsiTheme="minorHAnsi" w:cs="font311"/>
          <w:sz w:val="22"/>
          <w:szCs w:val="22"/>
        </w:rPr>
        <w:t xml:space="preserve"> vision</w:t>
      </w:r>
      <w:r w:rsidR="00EC1F7D">
        <w:rPr>
          <w:rFonts w:asciiTheme="minorHAnsi" w:eastAsia="font311" w:hAnsiTheme="minorHAnsi" w:cs="font311"/>
          <w:sz w:val="22"/>
          <w:szCs w:val="22"/>
        </w:rPr>
        <w:t xml:space="preserve"> du</w:t>
      </w:r>
      <w:r w:rsidRPr="00F92E96">
        <w:rPr>
          <w:rFonts w:asciiTheme="minorHAnsi" w:eastAsia="font311" w:hAnsiTheme="minorHAnsi" w:cs="font311"/>
          <w:sz w:val="22"/>
          <w:szCs w:val="22"/>
        </w:rPr>
        <w:t xml:space="preserve"> métier </w:t>
      </w:r>
      <w:r w:rsidR="00195390">
        <w:rPr>
          <w:rFonts w:asciiTheme="minorHAnsi" w:eastAsia="font311" w:hAnsiTheme="minorHAnsi" w:cs="font311"/>
          <w:sz w:val="22"/>
          <w:szCs w:val="22"/>
        </w:rPr>
        <w:t xml:space="preserve">et votre </w:t>
      </w:r>
      <w:r w:rsidR="0008167B">
        <w:rPr>
          <w:rFonts w:asciiTheme="minorHAnsi" w:eastAsia="font311" w:hAnsiTheme="minorHAnsi" w:cs="font311"/>
          <w:sz w:val="22"/>
          <w:szCs w:val="22"/>
        </w:rPr>
        <w:t>fonction d’ingénieur</w:t>
      </w:r>
      <w:r w:rsidR="0068792D">
        <w:rPr>
          <w:rFonts w:asciiTheme="minorHAnsi" w:eastAsia="font311" w:hAnsiTheme="minorHAnsi" w:cs="font311"/>
          <w:sz w:val="22"/>
          <w:szCs w:val="22"/>
        </w:rPr>
        <w:t xml:space="preserve"> </w:t>
      </w:r>
      <w:r w:rsidR="00EC1F7D">
        <w:rPr>
          <w:rFonts w:asciiTheme="minorHAnsi" w:eastAsia="font311" w:hAnsiTheme="minorHAnsi" w:cs="font311"/>
          <w:sz w:val="22"/>
          <w:szCs w:val="22"/>
        </w:rPr>
        <w:br/>
      </w:r>
      <w:r w:rsidRPr="00F92E96">
        <w:rPr>
          <w:rFonts w:asciiTheme="minorHAnsi" w:eastAsia="font311" w:hAnsiTheme="minorHAnsi" w:cs="font311"/>
          <w:sz w:val="22"/>
          <w:szCs w:val="22"/>
        </w:rPr>
        <w:t>(40 à 50 pages maximum de l'introduction à la conclusion, hors annexes)</w:t>
      </w:r>
    </w:p>
    <w:p w:rsidR="00240265" w:rsidRPr="00B26D4A" w:rsidRDefault="00240265" w:rsidP="00240265">
      <w:pPr>
        <w:pStyle w:val="Titre2"/>
        <w:spacing w:after="240"/>
        <w:rPr>
          <w:rFonts w:asciiTheme="minorHAnsi" w:eastAsia="Times New Roman" w:hAnsiTheme="minorHAnsi"/>
          <w:i/>
          <w:sz w:val="32"/>
          <w:szCs w:val="32"/>
          <w:lang w:eastAsia="fr-FR"/>
        </w:rPr>
      </w:pPr>
      <w:r>
        <w:rPr>
          <w:rFonts w:asciiTheme="minorHAnsi" w:eastAsia="Times New Roman" w:hAnsiTheme="minorHAnsi"/>
          <w:i/>
          <w:sz w:val="32"/>
          <w:szCs w:val="32"/>
          <w:lang w:eastAsia="fr-FR"/>
        </w:rPr>
        <w:t>Le rapport</w:t>
      </w:r>
    </w:p>
    <w:p w:rsidR="0038313D" w:rsidRDefault="00F10724" w:rsidP="00FC04B6">
      <w:pPr>
        <w:autoSpaceDE w:val="0"/>
        <w:jc w:val="both"/>
        <w:rPr>
          <w:rFonts w:asciiTheme="minorHAnsi" w:eastAsia="font311" w:hAnsiTheme="minorHAnsi" w:cs="font311"/>
          <w:sz w:val="22"/>
          <w:szCs w:val="22"/>
        </w:rPr>
      </w:pPr>
      <w:r>
        <w:rPr>
          <w:rFonts w:asciiTheme="minorHAnsi" w:eastAsia="font311" w:hAnsiTheme="minorHAnsi" w:cs="font311"/>
          <w:sz w:val="22"/>
          <w:szCs w:val="22"/>
        </w:rPr>
        <w:t xml:space="preserve">Pour les </w:t>
      </w:r>
      <w:r w:rsidRPr="00F10724">
        <w:rPr>
          <w:rFonts w:asciiTheme="minorHAnsi" w:eastAsia="font311" w:hAnsiTheme="minorHAnsi" w:cs="font311"/>
          <w:b/>
          <w:sz w:val="22"/>
          <w:szCs w:val="22"/>
        </w:rPr>
        <w:t>APPRENTIS</w:t>
      </w:r>
      <w:r>
        <w:rPr>
          <w:rFonts w:asciiTheme="minorHAnsi" w:eastAsia="font311" w:hAnsiTheme="minorHAnsi" w:cs="font311"/>
          <w:b/>
          <w:sz w:val="22"/>
          <w:szCs w:val="22"/>
        </w:rPr>
        <w:t>,</w:t>
      </w:r>
      <w:r w:rsidRPr="0038313D">
        <w:rPr>
          <w:rFonts w:asciiTheme="minorHAnsi" w:eastAsia="font311" w:hAnsiTheme="minorHAnsi" w:cs="font311"/>
          <w:sz w:val="22"/>
          <w:szCs w:val="22"/>
        </w:rPr>
        <w:t xml:space="preserve"> </w:t>
      </w:r>
      <w:r>
        <w:rPr>
          <w:rFonts w:asciiTheme="minorHAnsi" w:eastAsia="font311" w:hAnsiTheme="minorHAnsi" w:cs="font311"/>
          <w:sz w:val="22"/>
          <w:szCs w:val="22"/>
        </w:rPr>
        <w:t>c</w:t>
      </w:r>
      <w:r w:rsidR="0038313D" w:rsidRPr="0038313D">
        <w:rPr>
          <w:rFonts w:asciiTheme="minorHAnsi" w:eastAsia="font311" w:hAnsiTheme="minorHAnsi" w:cs="font311"/>
          <w:sz w:val="22"/>
          <w:szCs w:val="22"/>
        </w:rPr>
        <w:t xml:space="preserve">e rapport est à remettre sous format </w:t>
      </w:r>
      <w:r w:rsidR="0038313D" w:rsidRPr="0038313D">
        <w:rPr>
          <w:rFonts w:asciiTheme="minorHAnsi" w:eastAsia="font311" w:hAnsiTheme="minorHAnsi" w:cs="font311"/>
          <w:b/>
          <w:sz w:val="22"/>
          <w:szCs w:val="22"/>
        </w:rPr>
        <w:t>.</w:t>
      </w:r>
      <w:proofErr w:type="spellStart"/>
      <w:r w:rsidR="0038313D" w:rsidRPr="0038313D">
        <w:rPr>
          <w:rFonts w:asciiTheme="minorHAnsi" w:eastAsia="font311" w:hAnsiTheme="minorHAnsi" w:cs="font311"/>
          <w:b/>
          <w:sz w:val="22"/>
          <w:szCs w:val="22"/>
        </w:rPr>
        <w:t>pdf</w:t>
      </w:r>
      <w:proofErr w:type="spellEnd"/>
      <w:r w:rsidR="0038313D" w:rsidRPr="0038313D">
        <w:rPr>
          <w:rFonts w:asciiTheme="minorHAnsi" w:eastAsia="font311" w:hAnsiTheme="minorHAnsi" w:cs="font311"/>
          <w:sz w:val="22"/>
          <w:szCs w:val="22"/>
        </w:rPr>
        <w:t xml:space="preserve"> sur le cours E-learning « Rapport d</w:t>
      </w:r>
      <w:r w:rsidR="0038313D">
        <w:rPr>
          <w:rFonts w:asciiTheme="minorHAnsi" w:eastAsia="font311" w:hAnsiTheme="minorHAnsi" w:cs="font311"/>
          <w:sz w:val="22"/>
          <w:szCs w:val="22"/>
        </w:rPr>
        <w:t>e soutenance apprenti</w:t>
      </w:r>
      <w:r w:rsidR="0038313D" w:rsidRPr="0038313D">
        <w:rPr>
          <w:rFonts w:asciiTheme="minorHAnsi" w:eastAsia="font311" w:hAnsiTheme="minorHAnsi" w:cs="font311"/>
          <w:sz w:val="22"/>
          <w:szCs w:val="22"/>
        </w:rPr>
        <w:t xml:space="preserve"> </w:t>
      </w:r>
      <w:r w:rsidR="003D35D7">
        <w:rPr>
          <w:rFonts w:asciiTheme="minorHAnsi" w:eastAsia="font311" w:hAnsiTheme="minorHAnsi" w:cs="font311"/>
          <w:sz w:val="22"/>
          <w:szCs w:val="22"/>
        </w:rPr>
        <w:t xml:space="preserve">IGM </w:t>
      </w:r>
      <w:r w:rsidR="008C6AD9">
        <w:rPr>
          <w:rFonts w:asciiTheme="minorHAnsi" w:eastAsia="font311" w:hAnsiTheme="minorHAnsi" w:cs="font311"/>
          <w:sz w:val="22"/>
          <w:szCs w:val="22"/>
        </w:rPr>
        <w:t>2019-2020</w:t>
      </w:r>
      <w:r w:rsidR="0038313D" w:rsidRPr="0038313D">
        <w:rPr>
          <w:rFonts w:asciiTheme="minorHAnsi" w:eastAsia="font311" w:hAnsiTheme="minorHAnsi" w:cs="font311"/>
          <w:sz w:val="22"/>
          <w:szCs w:val="22"/>
        </w:rPr>
        <w:t xml:space="preserve"> » avant le </w:t>
      </w:r>
      <w:r w:rsidR="008C6AD9">
        <w:rPr>
          <w:rFonts w:asciiTheme="minorHAnsi" w:eastAsia="font311" w:hAnsiTheme="minorHAnsi" w:cs="font311"/>
          <w:b/>
          <w:color w:val="FF0000"/>
          <w:sz w:val="22"/>
          <w:szCs w:val="22"/>
        </w:rPr>
        <w:t>dimanche 7</w:t>
      </w:r>
      <w:r w:rsidR="009978B2">
        <w:rPr>
          <w:rFonts w:asciiTheme="minorHAnsi" w:eastAsia="font311" w:hAnsiTheme="minorHAnsi" w:cs="font311"/>
          <w:b/>
          <w:color w:val="FF0000"/>
          <w:sz w:val="22"/>
          <w:szCs w:val="22"/>
        </w:rPr>
        <w:t xml:space="preserve"> juin 2020</w:t>
      </w:r>
      <w:r w:rsidR="0038313D" w:rsidRPr="0038313D">
        <w:rPr>
          <w:rFonts w:asciiTheme="minorHAnsi" w:eastAsia="font311" w:hAnsiTheme="minorHAnsi" w:cs="font311"/>
          <w:color w:val="FF0000"/>
          <w:sz w:val="22"/>
          <w:szCs w:val="22"/>
        </w:rPr>
        <w:t xml:space="preserve"> </w:t>
      </w:r>
      <w:r w:rsidR="00D7004D" w:rsidRPr="00D7004D">
        <w:rPr>
          <w:rFonts w:asciiTheme="minorHAnsi" w:eastAsia="font311" w:hAnsiTheme="minorHAnsi" w:cs="font311"/>
          <w:b/>
          <w:color w:val="FF0000"/>
          <w:sz w:val="22"/>
          <w:szCs w:val="22"/>
        </w:rPr>
        <w:t>à 23h55</w:t>
      </w:r>
      <w:r w:rsidR="00D7004D">
        <w:rPr>
          <w:rFonts w:asciiTheme="minorHAnsi" w:eastAsia="font311" w:hAnsiTheme="minorHAnsi" w:cs="font311"/>
          <w:color w:val="FF0000"/>
          <w:sz w:val="22"/>
          <w:szCs w:val="22"/>
        </w:rPr>
        <w:t xml:space="preserve"> </w:t>
      </w:r>
      <w:r w:rsidR="0038313D" w:rsidRPr="0038313D">
        <w:rPr>
          <w:rFonts w:asciiTheme="minorHAnsi" w:eastAsia="font311" w:hAnsiTheme="minorHAnsi" w:cs="font311"/>
          <w:sz w:val="22"/>
          <w:szCs w:val="22"/>
        </w:rPr>
        <w:t>dernier délai.</w:t>
      </w:r>
      <w:r w:rsidR="001B0FF5">
        <w:rPr>
          <w:rFonts w:asciiTheme="minorHAnsi" w:eastAsia="font311" w:hAnsiTheme="minorHAnsi" w:cs="font311"/>
          <w:sz w:val="22"/>
          <w:szCs w:val="22"/>
        </w:rPr>
        <w:t xml:space="preserve"> </w:t>
      </w:r>
      <w:r w:rsidR="001B0FF5" w:rsidRPr="001B0FF5">
        <w:rPr>
          <w:rFonts w:asciiTheme="minorHAnsi" w:eastAsia="font311" w:hAnsiTheme="minorHAnsi" w:cs="font311"/>
          <w:b/>
          <w:i/>
          <w:color w:val="FF0000"/>
          <w:sz w:val="22"/>
          <w:szCs w:val="22"/>
        </w:rPr>
        <w:t>ATTENTION</w:t>
      </w:r>
      <w:r w:rsidR="001B0FF5">
        <w:rPr>
          <w:rFonts w:asciiTheme="minorHAnsi" w:eastAsia="font311" w:hAnsiTheme="minorHAnsi" w:cs="font311"/>
          <w:sz w:val="22"/>
          <w:szCs w:val="22"/>
        </w:rPr>
        <w:t> : Au-delà de cette date, il ne sera plus possible de déposer votre rapport sur la plateforme donc ne le faites pas au dernier moment !</w:t>
      </w:r>
      <w:r w:rsidR="0038313D" w:rsidRPr="0038313D">
        <w:rPr>
          <w:rFonts w:asciiTheme="minorHAnsi" w:eastAsia="font311" w:hAnsiTheme="minorHAnsi" w:cs="font311"/>
          <w:sz w:val="22"/>
          <w:szCs w:val="22"/>
        </w:rPr>
        <w:t xml:space="preserve"> Il doit être nommé </w:t>
      </w:r>
      <w:r w:rsidR="0038313D" w:rsidRPr="0038313D">
        <w:rPr>
          <w:rFonts w:asciiTheme="minorHAnsi" w:eastAsia="font311" w:hAnsiTheme="minorHAnsi" w:cs="font311"/>
          <w:b/>
          <w:sz w:val="22"/>
          <w:szCs w:val="22"/>
          <w:u w:val="single"/>
        </w:rPr>
        <w:t>exactement</w:t>
      </w:r>
      <w:r w:rsidR="0038313D" w:rsidRPr="0038313D">
        <w:rPr>
          <w:rFonts w:asciiTheme="minorHAnsi" w:eastAsia="font311" w:hAnsiTheme="minorHAnsi" w:cs="font311"/>
          <w:sz w:val="22"/>
          <w:szCs w:val="22"/>
        </w:rPr>
        <w:t xml:space="preserve"> de la manière suivante</w:t>
      </w:r>
      <w:r w:rsidR="0038313D">
        <w:rPr>
          <w:rFonts w:asciiTheme="minorHAnsi" w:eastAsia="font311" w:hAnsiTheme="minorHAnsi" w:cs="font311"/>
          <w:sz w:val="22"/>
          <w:szCs w:val="22"/>
        </w:rPr>
        <w:t xml:space="preserve"> selon votre filière</w:t>
      </w:r>
      <w:r w:rsidR="0038313D" w:rsidRPr="0038313D">
        <w:rPr>
          <w:rFonts w:asciiTheme="minorHAnsi" w:eastAsia="font311" w:hAnsiTheme="minorHAnsi" w:cs="font311"/>
          <w:sz w:val="22"/>
          <w:szCs w:val="22"/>
        </w:rPr>
        <w:t xml:space="preserve"> : </w:t>
      </w:r>
    </w:p>
    <w:p w:rsidR="00F10724" w:rsidRDefault="0038313D" w:rsidP="00F10724">
      <w:pPr>
        <w:autoSpaceDE w:val="0"/>
        <w:jc w:val="both"/>
        <w:rPr>
          <w:rFonts w:asciiTheme="minorHAnsi" w:eastAsia="font311" w:hAnsiTheme="minorHAnsi" w:cs="font311"/>
          <w:sz w:val="22"/>
          <w:szCs w:val="22"/>
        </w:rPr>
      </w:pPr>
      <w:r w:rsidRPr="0038313D">
        <w:rPr>
          <w:rFonts w:asciiTheme="minorHAnsi" w:eastAsia="font311" w:hAnsiTheme="minorHAnsi" w:cs="font311"/>
          <w:sz w:val="22"/>
          <w:szCs w:val="22"/>
        </w:rPr>
        <w:br/>
      </w:r>
      <w:r>
        <w:rPr>
          <w:rFonts w:asciiTheme="minorHAnsi" w:eastAsia="font311" w:hAnsiTheme="minorHAnsi" w:cs="font311"/>
          <w:b/>
          <w:i/>
          <w:sz w:val="22"/>
          <w:szCs w:val="22"/>
        </w:rPr>
        <w:t xml:space="preserve">L3 : </w:t>
      </w:r>
      <w:r w:rsidRPr="0038313D">
        <w:rPr>
          <w:rFonts w:asciiTheme="minorHAnsi" w:eastAsia="font311" w:hAnsiTheme="minorHAnsi" w:cs="font311"/>
          <w:i/>
          <w:sz w:val="22"/>
          <w:szCs w:val="22"/>
        </w:rPr>
        <w:t>nom_prénom_</w:t>
      </w:r>
      <w:r>
        <w:rPr>
          <w:rFonts w:asciiTheme="minorHAnsi" w:eastAsia="font311" w:hAnsiTheme="minorHAnsi" w:cs="font311"/>
          <w:i/>
          <w:sz w:val="22"/>
          <w:szCs w:val="22"/>
        </w:rPr>
        <w:t>L3</w:t>
      </w:r>
      <w:r w:rsidRPr="0038313D">
        <w:rPr>
          <w:rFonts w:asciiTheme="minorHAnsi" w:eastAsia="font311" w:hAnsiTheme="minorHAnsi" w:cs="font311"/>
          <w:i/>
          <w:sz w:val="22"/>
          <w:szCs w:val="22"/>
        </w:rPr>
        <w:t>_rapport_</w:t>
      </w:r>
      <w:r>
        <w:rPr>
          <w:rFonts w:asciiTheme="minorHAnsi" w:eastAsia="font311" w:hAnsiTheme="minorHAnsi" w:cs="font311"/>
          <w:i/>
          <w:sz w:val="22"/>
          <w:szCs w:val="22"/>
        </w:rPr>
        <w:t>apprenti</w:t>
      </w:r>
      <w:r w:rsidR="008C6AD9">
        <w:rPr>
          <w:rFonts w:asciiTheme="minorHAnsi" w:eastAsia="font311" w:hAnsiTheme="minorHAnsi" w:cs="font311"/>
          <w:i/>
          <w:sz w:val="22"/>
          <w:szCs w:val="22"/>
        </w:rPr>
        <w:t>_2019-2020</w:t>
      </w:r>
      <w:r w:rsidRPr="0038313D">
        <w:rPr>
          <w:rFonts w:asciiTheme="minorHAnsi" w:eastAsia="font311" w:hAnsiTheme="minorHAnsi" w:cs="font311"/>
          <w:i/>
          <w:sz w:val="22"/>
          <w:szCs w:val="22"/>
        </w:rPr>
        <w:t>.pdf</w:t>
      </w:r>
      <w:r w:rsidR="00F10724">
        <w:rPr>
          <w:rFonts w:asciiTheme="minorHAnsi" w:eastAsia="font311" w:hAnsiTheme="minorHAnsi" w:cs="font311"/>
          <w:i/>
          <w:sz w:val="22"/>
          <w:szCs w:val="22"/>
        </w:rPr>
        <w:tab/>
      </w:r>
      <w:r>
        <w:rPr>
          <w:rFonts w:asciiTheme="minorHAnsi" w:eastAsia="font311" w:hAnsiTheme="minorHAnsi" w:cs="font311"/>
          <w:b/>
          <w:i/>
          <w:sz w:val="22"/>
          <w:szCs w:val="22"/>
        </w:rPr>
        <w:br/>
      </w:r>
      <w:r w:rsidRPr="0038313D">
        <w:rPr>
          <w:rFonts w:asciiTheme="minorHAnsi" w:eastAsia="font311" w:hAnsiTheme="minorHAnsi" w:cs="font311"/>
          <w:b/>
          <w:i/>
          <w:sz w:val="22"/>
          <w:szCs w:val="22"/>
        </w:rPr>
        <w:t>M1 :</w:t>
      </w:r>
      <w:r w:rsidRPr="0038313D">
        <w:rPr>
          <w:rFonts w:asciiTheme="minorHAnsi" w:eastAsia="font311" w:hAnsiTheme="minorHAnsi" w:cs="font311"/>
          <w:i/>
          <w:sz w:val="22"/>
          <w:szCs w:val="22"/>
        </w:rPr>
        <w:t xml:space="preserve"> nom_prénom_M1_rapport_</w:t>
      </w:r>
      <w:r>
        <w:rPr>
          <w:rFonts w:asciiTheme="minorHAnsi" w:eastAsia="font311" w:hAnsiTheme="minorHAnsi" w:cs="font311"/>
          <w:i/>
          <w:sz w:val="22"/>
          <w:szCs w:val="22"/>
        </w:rPr>
        <w:t>apprenti</w:t>
      </w:r>
      <w:r w:rsidR="009A5BDE">
        <w:rPr>
          <w:rFonts w:asciiTheme="minorHAnsi" w:eastAsia="font311" w:hAnsiTheme="minorHAnsi" w:cs="font311"/>
          <w:i/>
          <w:sz w:val="22"/>
          <w:szCs w:val="22"/>
        </w:rPr>
        <w:t>_</w:t>
      </w:r>
      <w:r w:rsidR="008C6AD9">
        <w:rPr>
          <w:rFonts w:asciiTheme="minorHAnsi" w:eastAsia="font311" w:hAnsiTheme="minorHAnsi" w:cs="font311"/>
          <w:i/>
          <w:sz w:val="22"/>
          <w:szCs w:val="22"/>
        </w:rPr>
        <w:t>2019-2020</w:t>
      </w:r>
      <w:r w:rsidRPr="0038313D">
        <w:rPr>
          <w:rFonts w:asciiTheme="minorHAnsi" w:eastAsia="font311" w:hAnsiTheme="minorHAnsi" w:cs="font311"/>
          <w:i/>
          <w:sz w:val="22"/>
          <w:szCs w:val="22"/>
        </w:rPr>
        <w:t>.pdf</w:t>
      </w:r>
      <w:r w:rsidR="00F10724">
        <w:rPr>
          <w:rFonts w:asciiTheme="minorHAnsi" w:eastAsia="font311" w:hAnsiTheme="minorHAnsi" w:cs="font311"/>
          <w:i/>
          <w:sz w:val="22"/>
          <w:szCs w:val="22"/>
        </w:rPr>
        <w:tab/>
      </w:r>
      <w:r>
        <w:rPr>
          <w:rFonts w:asciiTheme="minorHAnsi" w:eastAsia="font311" w:hAnsiTheme="minorHAnsi" w:cs="font311"/>
          <w:b/>
          <w:i/>
          <w:sz w:val="22"/>
          <w:szCs w:val="22"/>
        </w:rPr>
        <w:br/>
      </w:r>
      <w:r w:rsidRPr="0038313D">
        <w:rPr>
          <w:rFonts w:asciiTheme="minorHAnsi" w:eastAsia="font311" w:hAnsiTheme="minorHAnsi" w:cs="font311"/>
          <w:b/>
          <w:i/>
          <w:sz w:val="22"/>
          <w:szCs w:val="22"/>
        </w:rPr>
        <w:t>M2 :</w:t>
      </w:r>
      <w:r w:rsidRPr="0038313D">
        <w:rPr>
          <w:rFonts w:asciiTheme="minorHAnsi" w:eastAsia="font311" w:hAnsiTheme="minorHAnsi" w:cs="font311"/>
          <w:i/>
          <w:sz w:val="22"/>
          <w:szCs w:val="22"/>
        </w:rPr>
        <w:t xml:space="preserve"> nom_prénom_M2_filière_rapport_</w:t>
      </w:r>
      <w:r>
        <w:rPr>
          <w:rFonts w:asciiTheme="minorHAnsi" w:eastAsia="font311" w:hAnsiTheme="minorHAnsi" w:cs="font311"/>
          <w:i/>
          <w:sz w:val="22"/>
          <w:szCs w:val="22"/>
        </w:rPr>
        <w:t>apprenti</w:t>
      </w:r>
      <w:r w:rsidR="009A5BDE">
        <w:rPr>
          <w:rFonts w:asciiTheme="minorHAnsi" w:eastAsia="font311" w:hAnsiTheme="minorHAnsi" w:cs="font311"/>
          <w:i/>
          <w:sz w:val="22"/>
          <w:szCs w:val="22"/>
        </w:rPr>
        <w:t>_</w:t>
      </w:r>
      <w:r w:rsidR="009978B2">
        <w:rPr>
          <w:rFonts w:asciiTheme="minorHAnsi" w:eastAsia="font311" w:hAnsiTheme="minorHAnsi" w:cs="font311"/>
          <w:i/>
          <w:sz w:val="22"/>
          <w:szCs w:val="22"/>
        </w:rPr>
        <w:t>2019-2020</w:t>
      </w:r>
      <w:r w:rsidRPr="0038313D">
        <w:rPr>
          <w:rFonts w:asciiTheme="minorHAnsi" w:eastAsia="font311" w:hAnsiTheme="minorHAnsi" w:cs="font311"/>
          <w:i/>
          <w:sz w:val="22"/>
          <w:szCs w:val="22"/>
        </w:rPr>
        <w:t>.pdf</w:t>
      </w:r>
      <w:r w:rsidR="00F10724">
        <w:rPr>
          <w:rFonts w:asciiTheme="minorHAnsi" w:eastAsia="font311" w:hAnsiTheme="minorHAnsi" w:cs="font311"/>
          <w:i/>
          <w:sz w:val="22"/>
          <w:szCs w:val="22"/>
        </w:rPr>
        <w:tab/>
      </w:r>
      <w:r w:rsidR="00F10724">
        <w:rPr>
          <w:rFonts w:asciiTheme="minorHAnsi" w:eastAsia="font311" w:hAnsiTheme="minorHAnsi" w:cs="font311"/>
          <w:i/>
          <w:sz w:val="22"/>
          <w:szCs w:val="22"/>
        </w:rPr>
        <w:br/>
      </w:r>
      <w:r w:rsidR="00F10724">
        <w:rPr>
          <w:rFonts w:asciiTheme="minorHAnsi" w:eastAsia="font311" w:hAnsiTheme="minorHAnsi" w:cs="font311"/>
          <w:i/>
          <w:sz w:val="22"/>
          <w:szCs w:val="22"/>
        </w:rPr>
        <w:br/>
      </w:r>
      <w:r w:rsidR="00F10724">
        <w:rPr>
          <w:rFonts w:asciiTheme="minorHAnsi" w:eastAsia="font311" w:hAnsiTheme="minorHAnsi" w:cs="font311"/>
          <w:sz w:val="22"/>
          <w:szCs w:val="22"/>
        </w:rPr>
        <w:t xml:space="preserve">Pour les </w:t>
      </w:r>
      <w:r w:rsidR="000D1354">
        <w:rPr>
          <w:rFonts w:asciiTheme="minorHAnsi" w:eastAsia="font311" w:hAnsiTheme="minorHAnsi" w:cs="font311"/>
          <w:b/>
          <w:sz w:val="22"/>
          <w:szCs w:val="22"/>
        </w:rPr>
        <w:t>STAGIAIRES</w:t>
      </w:r>
      <w:r w:rsidR="00F10724">
        <w:rPr>
          <w:rFonts w:asciiTheme="minorHAnsi" w:eastAsia="font311" w:hAnsiTheme="minorHAnsi" w:cs="font311"/>
          <w:sz w:val="22"/>
          <w:szCs w:val="22"/>
        </w:rPr>
        <w:t xml:space="preserve">, ce rapport est à remettre sous format </w:t>
      </w:r>
      <w:r w:rsidR="00F10724" w:rsidRPr="00F10724">
        <w:rPr>
          <w:rFonts w:asciiTheme="minorHAnsi" w:eastAsia="font311" w:hAnsiTheme="minorHAnsi" w:cs="font311"/>
          <w:b/>
          <w:sz w:val="22"/>
          <w:szCs w:val="22"/>
        </w:rPr>
        <w:t>.</w:t>
      </w:r>
      <w:proofErr w:type="spellStart"/>
      <w:r w:rsidR="00F10724" w:rsidRPr="00F10724">
        <w:rPr>
          <w:rFonts w:asciiTheme="minorHAnsi" w:eastAsia="font311" w:hAnsiTheme="minorHAnsi" w:cs="font311"/>
          <w:b/>
          <w:sz w:val="22"/>
          <w:szCs w:val="22"/>
        </w:rPr>
        <w:t>pdf</w:t>
      </w:r>
      <w:proofErr w:type="spellEnd"/>
      <w:r w:rsidR="00F10724">
        <w:rPr>
          <w:rFonts w:asciiTheme="minorHAnsi" w:eastAsia="font311" w:hAnsiTheme="minorHAnsi" w:cs="font311"/>
          <w:sz w:val="22"/>
          <w:szCs w:val="22"/>
        </w:rPr>
        <w:t xml:space="preserve"> sur le cours E-learning « Rapport de soutenance </w:t>
      </w:r>
      <w:r w:rsidR="00F30132">
        <w:rPr>
          <w:rFonts w:asciiTheme="minorHAnsi" w:eastAsia="font311" w:hAnsiTheme="minorHAnsi" w:cs="font311"/>
          <w:sz w:val="22"/>
          <w:szCs w:val="22"/>
        </w:rPr>
        <w:t>stage</w:t>
      </w:r>
      <w:r w:rsidR="00F10724">
        <w:rPr>
          <w:rFonts w:asciiTheme="minorHAnsi" w:eastAsia="font311" w:hAnsiTheme="minorHAnsi" w:cs="font311"/>
          <w:sz w:val="22"/>
          <w:szCs w:val="22"/>
        </w:rPr>
        <w:t xml:space="preserve"> </w:t>
      </w:r>
      <w:r w:rsidR="003D35D7">
        <w:rPr>
          <w:rFonts w:asciiTheme="minorHAnsi" w:eastAsia="font311" w:hAnsiTheme="minorHAnsi" w:cs="font311"/>
          <w:sz w:val="22"/>
          <w:szCs w:val="22"/>
        </w:rPr>
        <w:t xml:space="preserve">IGM </w:t>
      </w:r>
      <w:r w:rsidR="008C6AD9">
        <w:rPr>
          <w:rFonts w:asciiTheme="minorHAnsi" w:eastAsia="font311" w:hAnsiTheme="minorHAnsi" w:cs="font311"/>
          <w:sz w:val="22"/>
          <w:szCs w:val="22"/>
        </w:rPr>
        <w:t>2019-2020</w:t>
      </w:r>
      <w:r w:rsidR="00F10724">
        <w:rPr>
          <w:rFonts w:asciiTheme="minorHAnsi" w:eastAsia="font311" w:hAnsiTheme="minorHAnsi" w:cs="font311"/>
          <w:sz w:val="22"/>
          <w:szCs w:val="22"/>
        </w:rPr>
        <w:t xml:space="preserve">» avant le </w:t>
      </w:r>
      <w:r w:rsidR="009A5BDE">
        <w:rPr>
          <w:rFonts w:asciiTheme="minorHAnsi" w:eastAsia="font311" w:hAnsiTheme="minorHAnsi" w:cs="font311"/>
          <w:b/>
          <w:color w:val="FF0000"/>
          <w:sz w:val="22"/>
          <w:szCs w:val="22"/>
        </w:rPr>
        <w:t xml:space="preserve">dimanche </w:t>
      </w:r>
      <w:r w:rsidR="000D151D">
        <w:rPr>
          <w:rFonts w:asciiTheme="minorHAnsi" w:eastAsia="font311" w:hAnsiTheme="minorHAnsi" w:cs="font311"/>
          <w:b/>
          <w:color w:val="FF0000"/>
          <w:sz w:val="22"/>
          <w:szCs w:val="22"/>
        </w:rPr>
        <w:t>2</w:t>
      </w:r>
      <w:r w:rsidR="008C6AD9">
        <w:rPr>
          <w:rFonts w:asciiTheme="minorHAnsi" w:eastAsia="font311" w:hAnsiTheme="minorHAnsi" w:cs="font311"/>
          <w:b/>
          <w:color w:val="FF0000"/>
          <w:sz w:val="22"/>
          <w:szCs w:val="22"/>
        </w:rPr>
        <w:t>3</w:t>
      </w:r>
      <w:r w:rsidR="009A5BDE">
        <w:rPr>
          <w:rFonts w:asciiTheme="minorHAnsi" w:eastAsia="font311" w:hAnsiTheme="minorHAnsi" w:cs="font311"/>
          <w:b/>
          <w:color w:val="FF0000"/>
          <w:sz w:val="22"/>
          <w:szCs w:val="22"/>
        </w:rPr>
        <w:t xml:space="preserve"> </w:t>
      </w:r>
      <w:r w:rsidR="000D151D">
        <w:rPr>
          <w:rFonts w:asciiTheme="minorHAnsi" w:eastAsia="font311" w:hAnsiTheme="minorHAnsi" w:cs="font311"/>
          <w:b/>
          <w:color w:val="FF0000"/>
          <w:sz w:val="22"/>
          <w:szCs w:val="22"/>
        </w:rPr>
        <w:t>août</w:t>
      </w:r>
      <w:r w:rsidR="009978B2">
        <w:rPr>
          <w:rFonts w:asciiTheme="minorHAnsi" w:eastAsia="font311" w:hAnsiTheme="minorHAnsi" w:cs="font311"/>
          <w:b/>
          <w:color w:val="FF0000"/>
          <w:sz w:val="22"/>
          <w:szCs w:val="22"/>
        </w:rPr>
        <w:t xml:space="preserve"> 2020</w:t>
      </w:r>
      <w:r w:rsidR="00F10724">
        <w:rPr>
          <w:rFonts w:asciiTheme="minorHAnsi" w:eastAsia="font311" w:hAnsiTheme="minorHAnsi" w:cs="font311"/>
          <w:sz w:val="22"/>
          <w:szCs w:val="22"/>
        </w:rPr>
        <w:t xml:space="preserve"> </w:t>
      </w:r>
      <w:r w:rsidR="00D7004D" w:rsidRPr="00D7004D">
        <w:rPr>
          <w:rFonts w:asciiTheme="minorHAnsi" w:eastAsia="font311" w:hAnsiTheme="minorHAnsi" w:cs="font311"/>
          <w:b/>
          <w:color w:val="FF0000"/>
          <w:sz w:val="22"/>
          <w:szCs w:val="22"/>
        </w:rPr>
        <w:t>à 23h55</w:t>
      </w:r>
      <w:r w:rsidR="00D7004D">
        <w:rPr>
          <w:rFonts w:asciiTheme="minorHAnsi" w:eastAsia="font311" w:hAnsiTheme="minorHAnsi" w:cs="font311"/>
          <w:color w:val="FF0000"/>
          <w:sz w:val="22"/>
          <w:szCs w:val="22"/>
        </w:rPr>
        <w:t xml:space="preserve"> </w:t>
      </w:r>
      <w:r w:rsidR="00F10724">
        <w:rPr>
          <w:rFonts w:asciiTheme="minorHAnsi" w:eastAsia="font311" w:hAnsiTheme="minorHAnsi" w:cs="font311"/>
          <w:sz w:val="22"/>
          <w:szCs w:val="22"/>
        </w:rPr>
        <w:t>dernier</w:t>
      </w:r>
      <w:r w:rsidR="00AA7481">
        <w:rPr>
          <w:rFonts w:asciiTheme="minorHAnsi" w:eastAsia="font311" w:hAnsiTheme="minorHAnsi" w:cs="font311"/>
          <w:sz w:val="22"/>
          <w:szCs w:val="22"/>
        </w:rPr>
        <w:t xml:space="preserve"> délai</w:t>
      </w:r>
      <w:r w:rsidR="00F10724">
        <w:rPr>
          <w:rFonts w:asciiTheme="minorHAnsi" w:eastAsia="font311" w:hAnsiTheme="minorHAnsi" w:cs="font311"/>
          <w:sz w:val="22"/>
          <w:szCs w:val="22"/>
        </w:rPr>
        <w:t>.</w:t>
      </w:r>
      <w:r w:rsidR="001B0FF5">
        <w:rPr>
          <w:rFonts w:asciiTheme="minorHAnsi" w:eastAsia="font311" w:hAnsiTheme="minorHAnsi" w:cs="font311"/>
          <w:sz w:val="22"/>
          <w:szCs w:val="22"/>
        </w:rPr>
        <w:t xml:space="preserve"> </w:t>
      </w:r>
      <w:r w:rsidR="001B0FF5" w:rsidRPr="001B0FF5">
        <w:rPr>
          <w:rFonts w:asciiTheme="minorHAnsi" w:eastAsia="font311" w:hAnsiTheme="minorHAnsi" w:cs="font311"/>
          <w:b/>
          <w:i/>
          <w:color w:val="FF0000"/>
          <w:sz w:val="22"/>
          <w:szCs w:val="22"/>
        </w:rPr>
        <w:t>ATTENTION</w:t>
      </w:r>
      <w:r w:rsidR="001B0FF5">
        <w:rPr>
          <w:rFonts w:asciiTheme="minorHAnsi" w:eastAsia="font311" w:hAnsiTheme="minorHAnsi" w:cs="font311"/>
          <w:sz w:val="22"/>
          <w:szCs w:val="22"/>
        </w:rPr>
        <w:t> : Au-delà de cette date, il ne sera plus possible de déposer votre rapport sur la plateforme</w:t>
      </w:r>
      <w:r w:rsidR="001B0FF5" w:rsidRPr="001B0FF5">
        <w:rPr>
          <w:rFonts w:asciiTheme="minorHAnsi" w:eastAsia="font311" w:hAnsiTheme="minorHAnsi" w:cs="font311"/>
          <w:sz w:val="22"/>
          <w:szCs w:val="22"/>
        </w:rPr>
        <w:t xml:space="preserve"> </w:t>
      </w:r>
      <w:r w:rsidR="001B0FF5">
        <w:rPr>
          <w:rFonts w:asciiTheme="minorHAnsi" w:eastAsia="font311" w:hAnsiTheme="minorHAnsi" w:cs="font311"/>
          <w:sz w:val="22"/>
          <w:szCs w:val="22"/>
        </w:rPr>
        <w:t>donc ne le faites pas au dernier moment !</w:t>
      </w:r>
      <w:r w:rsidR="001B0FF5" w:rsidRPr="0038313D">
        <w:rPr>
          <w:rFonts w:asciiTheme="minorHAnsi" w:eastAsia="font311" w:hAnsiTheme="minorHAnsi" w:cs="font311"/>
          <w:sz w:val="22"/>
          <w:szCs w:val="22"/>
        </w:rPr>
        <w:t xml:space="preserve">  </w:t>
      </w:r>
      <w:r w:rsidR="00F10724">
        <w:rPr>
          <w:rFonts w:asciiTheme="minorHAnsi" w:eastAsia="font311" w:hAnsiTheme="minorHAnsi" w:cs="font311"/>
          <w:sz w:val="22"/>
          <w:szCs w:val="22"/>
        </w:rPr>
        <w:t xml:space="preserve"> Il doit être nommé </w:t>
      </w:r>
      <w:r w:rsidR="00F10724" w:rsidRPr="00F10724">
        <w:rPr>
          <w:rFonts w:asciiTheme="minorHAnsi" w:eastAsia="font311" w:hAnsiTheme="minorHAnsi" w:cs="font311"/>
          <w:b/>
          <w:sz w:val="22"/>
          <w:szCs w:val="22"/>
          <w:u w:val="single"/>
        </w:rPr>
        <w:t>exactement</w:t>
      </w:r>
      <w:r w:rsidR="00F10724">
        <w:rPr>
          <w:rFonts w:asciiTheme="minorHAnsi" w:eastAsia="font311" w:hAnsiTheme="minorHAnsi" w:cs="font311"/>
          <w:sz w:val="22"/>
          <w:szCs w:val="22"/>
        </w:rPr>
        <w:t xml:space="preserve"> de la manière suivante selon votre filière :</w:t>
      </w:r>
    </w:p>
    <w:p w:rsidR="00F10724" w:rsidRDefault="00F10724">
      <w:pPr>
        <w:autoSpaceDE w:val="0"/>
        <w:rPr>
          <w:rFonts w:asciiTheme="minorHAnsi" w:eastAsia="font311" w:hAnsiTheme="minorHAnsi" w:cs="font311"/>
          <w:sz w:val="22"/>
          <w:szCs w:val="22"/>
        </w:rPr>
      </w:pPr>
    </w:p>
    <w:p w:rsidR="005A26E7" w:rsidRDefault="00F10724">
      <w:pPr>
        <w:autoSpaceDE w:val="0"/>
        <w:rPr>
          <w:rFonts w:asciiTheme="minorHAnsi" w:eastAsia="font311" w:hAnsiTheme="minorHAnsi" w:cs="font311"/>
          <w:i/>
          <w:sz w:val="22"/>
          <w:szCs w:val="22"/>
        </w:rPr>
      </w:pPr>
      <w:r>
        <w:rPr>
          <w:rFonts w:asciiTheme="minorHAnsi" w:eastAsia="font311" w:hAnsiTheme="minorHAnsi" w:cs="font311"/>
          <w:b/>
          <w:i/>
          <w:sz w:val="22"/>
          <w:szCs w:val="22"/>
        </w:rPr>
        <w:t xml:space="preserve">L3 : </w:t>
      </w:r>
      <w:r w:rsidRPr="0038313D">
        <w:rPr>
          <w:rFonts w:asciiTheme="minorHAnsi" w:eastAsia="font311" w:hAnsiTheme="minorHAnsi" w:cs="font311"/>
          <w:i/>
          <w:sz w:val="22"/>
          <w:szCs w:val="22"/>
        </w:rPr>
        <w:t>nom_prénom_</w:t>
      </w:r>
      <w:r>
        <w:rPr>
          <w:rFonts w:asciiTheme="minorHAnsi" w:eastAsia="font311" w:hAnsiTheme="minorHAnsi" w:cs="font311"/>
          <w:i/>
          <w:sz w:val="22"/>
          <w:szCs w:val="22"/>
        </w:rPr>
        <w:t>L3</w:t>
      </w:r>
      <w:r w:rsidRPr="0038313D">
        <w:rPr>
          <w:rFonts w:asciiTheme="minorHAnsi" w:eastAsia="font311" w:hAnsiTheme="minorHAnsi" w:cs="font311"/>
          <w:i/>
          <w:sz w:val="22"/>
          <w:szCs w:val="22"/>
        </w:rPr>
        <w:t>_rapport_</w:t>
      </w:r>
      <w:r w:rsidR="00184DC9">
        <w:rPr>
          <w:rFonts w:asciiTheme="minorHAnsi" w:eastAsia="font311" w:hAnsiTheme="minorHAnsi" w:cs="font311"/>
          <w:i/>
          <w:sz w:val="22"/>
          <w:szCs w:val="22"/>
        </w:rPr>
        <w:t>stage</w:t>
      </w:r>
      <w:r w:rsidR="009A5BDE">
        <w:rPr>
          <w:rFonts w:asciiTheme="minorHAnsi" w:eastAsia="font311" w:hAnsiTheme="minorHAnsi" w:cs="font311"/>
          <w:i/>
          <w:sz w:val="22"/>
          <w:szCs w:val="22"/>
        </w:rPr>
        <w:t>_</w:t>
      </w:r>
      <w:r w:rsidR="009978B2">
        <w:rPr>
          <w:rFonts w:asciiTheme="minorHAnsi" w:eastAsia="font311" w:hAnsiTheme="minorHAnsi" w:cs="font311"/>
          <w:i/>
          <w:sz w:val="22"/>
          <w:szCs w:val="22"/>
        </w:rPr>
        <w:t>2019-2020</w:t>
      </w:r>
      <w:r w:rsidRPr="0038313D">
        <w:rPr>
          <w:rFonts w:asciiTheme="minorHAnsi" w:eastAsia="font311" w:hAnsiTheme="minorHAnsi" w:cs="font311"/>
          <w:i/>
          <w:sz w:val="22"/>
          <w:szCs w:val="22"/>
        </w:rPr>
        <w:t>.pdf</w:t>
      </w:r>
      <w:r>
        <w:rPr>
          <w:rFonts w:asciiTheme="minorHAnsi" w:eastAsia="font311" w:hAnsiTheme="minorHAnsi" w:cs="font311"/>
          <w:b/>
          <w:i/>
          <w:sz w:val="22"/>
          <w:szCs w:val="22"/>
        </w:rPr>
        <w:br/>
      </w:r>
      <w:r w:rsidRPr="0038313D">
        <w:rPr>
          <w:rFonts w:asciiTheme="minorHAnsi" w:eastAsia="font311" w:hAnsiTheme="minorHAnsi" w:cs="font311"/>
          <w:b/>
          <w:i/>
          <w:sz w:val="22"/>
          <w:szCs w:val="22"/>
        </w:rPr>
        <w:t>M1 :</w:t>
      </w:r>
      <w:r w:rsidRPr="0038313D">
        <w:rPr>
          <w:rFonts w:asciiTheme="minorHAnsi" w:eastAsia="font311" w:hAnsiTheme="minorHAnsi" w:cs="font311"/>
          <w:i/>
          <w:sz w:val="22"/>
          <w:szCs w:val="22"/>
        </w:rPr>
        <w:t xml:space="preserve"> nom_prénom_M1_rapport_</w:t>
      </w:r>
      <w:r w:rsidRPr="00F10724">
        <w:rPr>
          <w:rFonts w:asciiTheme="minorHAnsi" w:eastAsia="font311" w:hAnsiTheme="minorHAnsi" w:cs="font311"/>
          <w:i/>
          <w:sz w:val="22"/>
          <w:szCs w:val="22"/>
        </w:rPr>
        <w:t xml:space="preserve"> </w:t>
      </w:r>
      <w:r w:rsidR="00184DC9">
        <w:rPr>
          <w:rFonts w:asciiTheme="minorHAnsi" w:eastAsia="font311" w:hAnsiTheme="minorHAnsi" w:cs="font311"/>
          <w:i/>
          <w:sz w:val="22"/>
          <w:szCs w:val="22"/>
        </w:rPr>
        <w:t>stage</w:t>
      </w:r>
      <w:r w:rsidR="009A5BDE">
        <w:rPr>
          <w:rFonts w:asciiTheme="minorHAnsi" w:eastAsia="font311" w:hAnsiTheme="minorHAnsi" w:cs="font311"/>
          <w:i/>
          <w:sz w:val="22"/>
          <w:szCs w:val="22"/>
        </w:rPr>
        <w:t>_</w:t>
      </w:r>
      <w:r w:rsidR="009978B2">
        <w:rPr>
          <w:rFonts w:asciiTheme="minorHAnsi" w:eastAsia="font311" w:hAnsiTheme="minorHAnsi" w:cs="font311"/>
          <w:i/>
          <w:sz w:val="22"/>
          <w:szCs w:val="22"/>
        </w:rPr>
        <w:t>2019-2020.</w:t>
      </w:r>
      <w:r w:rsidRPr="0038313D">
        <w:rPr>
          <w:rFonts w:asciiTheme="minorHAnsi" w:eastAsia="font311" w:hAnsiTheme="minorHAnsi" w:cs="font311"/>
          <w:i/>
          <w:sz w:val="22"/>
          <w:szCs w:val="22"/>
        </w:rPr>
        <w:t>pdf</w:t>
      </w:r>
      <w:r>
        <w:rPr>
          <w:rFonts w:asciiTheme="minorHAnsi" w:eastAsia="font311" w:hAnsiTheme="minorHAnsi" w:cs="font311"/>
          <w:b/>
          <w:i/>
          <w:sz w:val="22"/>
          <w:szCs w:val="22"/>
        </w:rPr>
        <w:br/>
      </w:r>
      <w:r w:rsidRPr="0038313D">
        <w:rPr>
          <w:rFonts w:asciiTheme="minorHAnsi" w:eastAsia="font311" w:hAnsiTheme="minorHAnsi" w:cs="font311"/>
          <w:b/>
          <w:i/>
          <w:sz w:val="22"/>
          <w:szCs w:val="22"/>
        </w:rPr>
        <w:t>M2 :</w:t>
      </w:r>
      <w:r w:rsidRPr="0038313D">
        <w:rPr>
          <w:rFonts w:asciiTheme="minorHAnsi" w:eastAsia="font311" w:hAnsiTheme="minorHAnsi" w:cs="font311"/>
          <w:i/>
          <w:sz w:val="22"/>
          <w:szCs w:val="22"/>
        </w:rPr>
        <w:t xml:space="preserve"> nom_prénom_M2_filière_</w:t>
      </w:r>
      <w:r w:rsidR="00184DC9">
        <w:rPr>
          <w:rFonts w:asciiTheme="minorHAnsi" w:eastAsia="font311" w:hAnsiTheme="minorHAnsi" w:cs="font311"/>
          <w:i/>
          <w:sz w:val="22"/>
          <w:szCs w:val="22"/>
        </w:rPr>
        <w:t>stage</w:t>
      </w:r>
      <w:r w:rsidR="009A5BDE">
        <w:rPr>
          <w:rFonts w:asciiTheme="minorHAnsi" w:eastAsia="font311" w:hAnsiTheme="minorHAnsi" w:cs="font311"/>
          <w:i/>
          <w:sz w:val="22"/>
          <w:szCs w:val="22"/>
        </w:rPr>
        <w:t xml:space="preserve"> _</w:t>
      </w:r>
      <w:r w:rsidR="009978B2">
        <w:rPr>
          <w:rFonts w:asciiTheme="minorHAnsi" w:eastAsia="font311" w:hAnsiTheme="minorHAnsi" w:cs="font311"/>
          <w:i/>
          <w:sz w:val="22"/>
          <w:szCs w:val="22"/>
        </w:rPr>
        <w:t>2019-2020</w:t>
      </w:r>
      <w:r w:rsidRPr="0038313D">
        <w:rPr>
          <w:rFonts w:asciiTheme="minorHAnsi" w:eastAsia="font311" w:hAnsiTheme="minorHAnsi" w:cs="font311"/>
          <w:i/>
          <w:sz w:val="22"/>
          <w:szCs w:val="22"/>
        </w:rPr>
        <w:t>.pdf</w:t>
      </w:r>
      <w:r w:rsidR="0038313D" w:rsidRPr="0038313D">
        <w:rPr>
          <w:rFonts w:asciiTheme="minorHAnsi" w:eastAsia="font311" w:hAnsiTheme="minorHAnsi" w:cs="font311"/>
          <w:i/>
          <w:sz w:val="22"/>
          <w:szCs w:val="22"/>
        </w:rPr>
        <w:br/>
      </w:r>
    </w:p>
    <w:p w:rsidR="00E12A9C" w:rsidRDefault="00E12A9C" w:rsidP="00E12A9C">
      <w:pPr>
        <w:autoSpaceDE w:val="0"/>
        <w:jc w:val="both"/>
        <w:rPr>
          <w:rFonts w:asciiTheme="minorHAnsi" w:eastAsia="font311" w:hAnsiTheme="minorHAnsi" w:cs="font311"/>
          <w:b/>
          <w:bCs/>
          <w:sz w:val="22"/>
          <w:szCs w:val="22"/>
        </w:rPr>
      </w:pPr>
      <w:r>
        <w:rPr>
          <w:rFonts w:asciiTheme="minorHAnsi" w:eastAsia="font311" w:hAnsiTheme="minorHAnsi" w:cs="font311"/>
          <w:b/>
          <w:bCs/>
          <w:sz w:val="22"/>
          <w:szCs w:val="22"/>
        </w:rPr>
        <w:lastRenderedPageBreak/>
        <w:t xml:space="preserve">Le rapport doit </w:t>
      </w:r>
      <w:r>
        <w:rPr>
          <w:rFonts w:asciiTheme="minorHAnsi" w:eastAsia="font311" w:hAnsiTheme="minorHAnsi" w:cs="font311"/>
          <w:b/>
          <w:bCs/>
          <w:sz w:val="22"/>
          <w:szCs w:val="22"/>
        </w:rPr>
        <w:t>être envoyé</w:t>
      </w:r>
      <w:r>
        <w:rPr>
          <w:rFonts w:asciiTheme="minorHAnsi" w:eastAsia="font311" w:hAnsiTheme="minorHAnsi" w:cs="font311"/>
          <w:b/>
          <w:bCs/>
          <w:sz w:val="22"/>
          <w:szCs w:val="22"/>
        </w:rPr>
        <w:t xml:space="preserve"> au maitre d’apprentissage/tuteur de stage </w:t>
      </w:r>
      <w:r w:rsidR="00C61429">
        <w:rPr>
          <w:rFonts w:asciiTheme="minorHAnsi" w:eastAsia="font311" w:hAnsiTheme="minorHAnsi" w:cs="font311"/>
          <w:b/>
          <w:bCs/>
          <w:sz w:val="22"/>
          <w:szCs w:val="22"/>
        </w:rPr>
        <w:t xml:space="preserve">au moins une semaine avant </w:t>
      </w:r>
      <w:r>
        <w:rPr>
          <w:rFonts w:asciiTheme="minorHAnsi" w:eastAsia="font311" w:hAnsiTheme="minorHAnsi" w:cs="font311"/>
          <w:b/>
          <w:bCs/>
          <w:sz w:val="22"/>
          <w:szCs w:val="22"/>
        </w:rPr>
        <w:t xml:space="preserve">le 7 juin 2020, afin qu’il puisse valider les informations relatives à l’entreprise et s’assurer du respect de la confidentialité éventuelle des données. </w:t>
      </w:r>
      <w:bookmarkStart w:id="0" w:name="_GoBack"/>
      <w:bookmarkEnd w:id="0"/>
    </w:p>
    <w:p w:rsidR="00E12A9C" w:rsidRDefault="00E12A9C" w:rsidP="00E12A9C">
      <w:pPr>
        <w:autoSpaceDE w:val="0"/>
        <w:jc w:val="both"/>
        <w:rPr>
          <w:rFonts w:asciiTheme="minorHAnsi" w:eastAsia="font311" w:hAnsiTheme="minorHAnsi" w:cs="font311"/>
          <w:b/>
          <w:bCs/>
          <w:sz w:val="22"/>
          <w:szCs w:val="22"/>
        </w:rPr>
      </w:pP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Les lecteurs sont issus soit du monde de l'entreprise, soit du monde enseignant. Leur connaissance du projet est variée. Vous devez faire en sorte que votre rapport soit compris par tous, de l'averti à celui qui n'a aucune connaissance du sujet.</w:t>
      </w:r>
    </w:p>
    <w:p w:rsidR="00E12A9C" w:rsidRPr="00F92E96" w:rsidRDefault="00E12A9C" w:rsidP="00FC04B6">
      <w:pPr>
        <w:autoSpaceDE w:val="0"/>
        <w:jc w:val="both"/>
        <w:rPr>
          <w:rFonts w:asciiTheme="minorHAnsi" w:eastAsia="font311" w:hAnsiTheme="minorHAnsi" w:cs="font311"/>
          <w:b/>
          <w:bCs/>
          <w:sz w:val="22"/>
          <w:szCs w:val="22"/>
        </w:rPr>
      </w:pPr>
    </w:p>
    <w:p w:rsidR="00FC04B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On attend dans ce rapport la présentation de l'entreprise, de votre service, de votre positionnement et de vos missions au sein de ce service, de vos résultats jusqu’à un premier bilan professionnel et personnel</w:t>
      </w:r>
      <w:r w:rsidR="00FC04B6">
        <w:rPr>
          <w:rFonts w:asciiTheme="minorHAnsi" w:eastAsia="font311" w:hAnsiTheme="minorHAnsi" w:cs="font311"/>
          <w:sz w:val="22"/>
          <w:szCs w:val="22"/>
        </w:rPr>
        <w:t xml:space="preserve">. </w:t>
      </w:r>
      <w:r w:rsidRPr="00F92E96">
        <w:rPr>
          <w:rFonts w:asciiTheme="minorHAnsi" w:eastAsia="font311" w:hAnsiTheme="minorHAnsi" w:cs="font311"/>
          <w:sz w:val="22"/>
          <w:szCs w:val="22"/>
        </w:rPr>
        <w:t xml:space="preserve">Il doit mettre en valeur votre travail et surtout votre profil </w:t>
      </w:r>
      <w:r w:rsidR="0008167B">
        <w:rPr>
          <w:rFonts w:asciiTheme="minorHAnsi" w:eastAsia="font311" w:hAnsiTheme="minorHAnsi" w:cs="font311"/>
          <w:sz w:val="22"/>
          <w:szCs w:val="22"/>
        </w:rPr>
        <w:t>d’ingénieur</w:t>
      </w:r>
      <w:r w:rsidR="00FC04B6">
        <w:rPr>
          <w:rFonts w:asciiTheme="minorHAnsi" w:eastAsia="font311" w:hAnsiTheme="minorHAnsi" w:cs="font311"/>
          <w:sz w:val="22"/>
          <w:szCs w:val="22"/>
        </w:rPr>
        <w:t>.</w:t>
      </w:r>
    </w:p>
    <w:p w:rsidR="00FC04B6" w:rsidRPr="00FC04B6" w:rsidRDefault="00FC04B6" w:rsidP="00FC04B6">
      <w:pPr>
        <w:autoSpaceDE w:val="0"/>
        <w:jc w:val="both"/>
        <w:rPr>
          <w:rFonts w:asciiTheme="minorHAnsi" w:eastAsia="font311" w:hAnsiTheme="minorHAnsi" w:cs="font311"/>
          <w:sz w:val="22"/>
          <w:szCs w:val="22"/>
        </w:rPr>
      </w:pPr>
    </w:p>
    <w:p w:rsidR="00FC04B6" w:rsidRPr="00B26D4A" w:rsidRDefault="00FC04B6" w:rsidP="00FC04B6">
      <w:pPr>
        <w:pStyle w:val="Titre2"/>
        <w:spacing w:after="240"/>
        <w:rPr>
          <w:rFonts w:asciiTheme="minorHAnsi" w:eastAsia="Times New Roman" w:hAnsiTheme="minorHAnsi"/>
          <w:i/>
          <w:sz w:val="32"/>
          <w:szCs w:val="32"/>
          <w:lang w:eastAsia="fr-FR"/>
        </w:rPr>
      </w:pPr>
      <w:r>
        <w:rPr>
          <w:rFonts w:asciiTheme="minorHAnsi" w:eastAsia="Times New Roman" w:hAnsiTheme="minorHAnsi"/>
          <w:i/>
          <w:sz w:val="32"/>
          <w:szCs w:val="32"/>
          <w:lang w:eastAsia="fr-FR"/>
        </w:rPr>
        <w:t>L’entreprise</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Le but n'est pas de faire une simple carte d'identité de l'entreprise</w:t>
      </w:r>
      <w:r w:rsidR="00FC04B6">
        <w:rPr>
          <w:rFonts w:asciiTheme="minorHAnsi" w:eastAsia="font311" w:hAnsiTheme="minorHAnsi" w:cs="font311"/>
          <w:sz w:val="22"/>
          <w:szCs w:val="22"/>
        </w:rPr>
        <w:t xml:space="preserve">. </w:t>
      </w:r>
      <w:r w:rsidRPr="00F92E96">
        <w:rPr>
          <w:rFonts w:asciiTheme="minorHAnsi" w:eastAsia="font311" w:hAnsiTheme="minorHAnsi" w:cs="font311"/>
          <w:sz w:val="22"/>
          <w:szCs w:val="22"/>
        </w:rPr>
        <w:t>Vous devez étudier l'entreprise dans son contexte socio-</w:t>
      </w:r>
      <w:r w:rsidR="00F32EE3" w:rsidRPr="00F92E96">
        <w:rPr>
          <w:rFonts w:asciiTheme="minorHAnsi" w:eastAsia="font311" w:hAnsiTheme="minorHAnsi" w:cs="font311"/>
          <w:sz w:val="22"/>
          <w:szCs w:val="22"/>
        </w:rPr>
        <w:t>géo</w:t>
      </w:r>
      <w:r w:rsidRPr="00F92E96">
        <w:rPr>
          <w:rFonts w:asciiTheme="minorHAnsi" w:eastAsia="font311" w:hAnsiTheme="minorHAnsi" w:cs="font311"/>
          <w:sz w:val="22"/>
          <w:szCs w:val="22"/>
        </w:rPr>
        <w:t>-économique et comprendre la stratégie choisie par l'entreprise.</w:t>
      </w:r>
      <w:r w:rsidR="00FC04B6">
        <w:rPr>
          <w:rFonts w:asciiTheme="minorHAnsi" w:eastAsia="font311" w:hAnsiTheme="minorHAnsi" w:cs="font311"/>
          <w:sz w:val="22"/>
          <w:szCs w:val="22"/>
        </w:rPr>
        <w:t xml:space="preserve"> </w:t>
      </w:r>
      <w:r w:rsidRPr="00F92E96">
        <w:rPr>
          <w:rFonts w:asciiTheme="minorHAnsi" w:eastAsia="font311" w:hAnsiTheme="minorHAnsi" w:cs="font311"/>
          <w:sz w:val="22"/>
          <w:szCs w:val="22"/>
        </w:rPr>
        <w:t>Vous pouvez  développer la culture de l'entreprise en abordant son historique, ses valeurs, ses engagements, ses codes, sa politique de développement etc. Et inscrire cela dans votre quotidien.</w:t>
      </w:r>
      <w:r w:rsidR="00F32EE3">
        <w:rPr>
          <w:rFonts w:asciiTheme="minorHAnsi" w:eastAsia="font311" w:hAnsiTheme="minorHAnsi" w:cs="font311"/>
          <w:sz w:val="22"/>
          <w:szCs w:val="22"/>
        </w:rPr>
        <w:br/>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Chaque donnée précise (Chiffre d'affaires, résultats, effectifs, concurrence, ventes,  investissements, etc</w:t>
      </w:r>
      <w:r w:rsidR="00F32EE3">
        <w:rPr>
          <w:rFonts w:asciiTheme="minorHAnsi" w:eastAsia="font311" w:hAnsiTheme="minorHAnsi" w:cs="font311"/>
          <w:sz w:val="22"/>
          <w:szCs w:val="22"/>
        </w:rPr>
        <w:t>…</w:t>
      </w:r>
      <w:r w:rsidR="00F32EE3" w:rsidRPr="00F92E96">
        <w:rPr>
          <w:rFonts w:asciiTheme="minorHAnsi" w:eastAsia="font311" w:hAnsiTheme="minorHAnsi" w:cs="font311"/>
          <w:sz w:val="22"/>
          <w:szCs w:val="22"/>
        </w:rPr>
        <w:t>)</w:t>
      </w:r>
      <w:r w:rsidRPr="00F92E96">
        <w:rPr>
          <w:rFonts w:asciiTheme="minorHAnsi" w:eastAsia="font311" w:hAnsiTheme="minorHAnsi" w:cs="font311"/>
          <w:sz w:val="22"/>
          <w:szCs w:val="22"/>
        </w:rPr>
        <w:t xml:space="preserve"> doit servir votre analyse du positionnement de l'entreprise sur son secteur d'activité, sur son ou ses marchés, de son évolution et du choix de sa stratégie pour relever les défis à venir.</w:t>
      </w:r>
    </w:p>
    <w:p w:rsidR="005A26E7" w:rsidRPr="00F92E96" w:rsidRDefault="005A26E7" w:rsidP="00FC04B6">
      <w:pPr>
        <w:autoSpaceDE w:val="0"/>
        <w:jc w:val="both"/>
        <w:rPr>
          <w:rFonts w:asciiTheme="minorHAnsi" w:eastAsia="font311" w:hAnsiTheme="minorHAnsi" w:cs="font311"/>
          <w:sz w:val="22"/>
          <w:szCs w:val="22"/>
        </w:rPr>
      </w:pPr>
    </w:p>
    <w:p w:rsidR="00F32EE3" w:rsidRPr="00B26D4A" w:rsidRDefault="00F32EE3" w:rsidP="00F32EE3">
      <w:pPr>
        <w:pStyle w:val="Titre2"/>
        <w:spacing w:after="240"/>
        <w:rPr>
          <w:rFonts w:asciiTheme="minorHAnsi" w:eastAsia="Times New Roman" w:hAnsiTheme="minorHAnsi"/>
          <w:i/>
          <w:sz w:val="32"/>
          <w:szCs w:val="32"/>
          <w:lang w:eastAsia="fr-FR"/>
        </w:rPr>
      </w:pPr>
      <w:r>
        <w:rPr>
          <w:rFonts w:asciiTheme="minorHAnsi" w:eastAsia="Times New Roman" w:hAnsiTheme="minorHAnsi"/>
          <w:i/>
          <w:sz w:val="32"/>
          <w:szCs w:val="32"/>
          <w:lang w:eastAsia="fr-FR"/>
        </w:rPr>
        <w:t>Le service</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Vous devez expliquer le positionnement du service d'accueil dans l'organisation de l'entreprise mais aussi à quels projets, enjeux de l'entreprise il répond. Pourquoi existe-t-il ? Quelles sont ses activités essentielles ? Quelle(s) problématique(s) aborde-t-il ?</w:t>
      </w:r>
      <w:r w:rsidR="00F32EE3">
        <w:rPr>
          <w:rFonts w:asciiTheme="minorHAnsi" w:eastAsia="font311" w:hAnsiTheme="minorHAnsi" w:cs="font311"/>
          <w:sz w:val="22"/>
          <w:szCs w:val="22"/>
        </w:rPr>
        <w:tab/>
      </w:r>
      <w:r w:rsidR="00F32EE3">
        <w:rPr>
          <w:rFonts w:asciiTheme="minorHAnsi" w:eastAsia="font311" w:hAnsiTheme="minorHAnsi" w:cs="font311"/>
          <w:sz w:val="22"/>
          <w:szCs w:val="22"/>
        </w:rPr>
        <w:br/>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Au sein de ce service définissez quelle est votre place. Comment vous inscrivez-vous dans le projet confié par l'entreprise, quelle est votre valeur ajoutée ?</w:t>
      </w:r>
    </w:p>
    <w:p w:rsidR="005A26E7" w:rsidRPr="00F92E96" w:rsidRDefault="005A26E7" w:rsidP="00FC04B6">
      <w:pPr>
        <w:autoSpaceDE w:val="0"/>
        <w:jc w:val="both"/>
        <w:rPr>
          <w:rFonts w:asciiTheme="minorHAnsi" w:eastAsia="font311" w:hAnsiTheme="minorHAnsi" w:cs="font311"/>
          <w:sz w:val="22"/>
          <w:szCs w:val="22"/>
        </w:rPr>
      </w:pPr>
    </w:p>
    <w:p w:rsidR="00F32EE3" w:rsidRPr="00B26D4A" w:rsidRDefault="00F32EE3" w:rsidP="00F32EE3">
      <w:pPr>
        <w:pStyle w:val="Titre2"/>
        <w:spacing w:after="240"/>
        <w:rPr>
          <w:rFonts w:asciiTheme="minorHAnsi" w:eastAsia="Times New Roman" w:hAnsiTheme="minorHAnsi"/>
          <w:i/>
          <w:sz w:val="32"/>
          <w:szCs w:val="32"/>
          <w:lang w:eastAsia="fr-FR"/>
        </w:rPr>
      </w:pPr>
      <w:r>
        <w:rPr>
          <w:rFonts w:asciiTheme="minorHAnsi" w:eastAsia="Times New Roman" w:hAnsiTheme="minorHAnsi"/>
          <w:i/>
          <w:sz w:val="32"/>
          <w:szCs w:val="32"/>
          <w:lang w:eastAsia="fr-FR"/>
        </w:rPr>
        <w:t>La/les missions</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 xml:space="preserve">Quelle est la définition de votre (ou vos) mission(s), de ses enjeux stratégiques et économiques. Exposez le contexte, la ou les problématiques, les objectifs techniques et personnels, les résultats attendus, les livrables qui en découlent. Expliquez et argumentez votre démarche, vos </w:t>
      </w:r>
      <w:r w:rsidR="00EF088B" w:rsidRPr="00F92E96">
        <w:rPr>
          <w:rFonts w:asciiTheme="minorHAnsi" w:eastAsia="font311" w:hAnsiTheme="minorHAnsi" w:cs="font311"/>
          <w:sz w:val="22"/>
          <w:szCs w:val="22"/>
        </w:rPr>
        <w:t>ressources,</w:t>
      </w:r>
      <w:r w:rsidRPr="00F92E96">
        <w:rPr>
          <w:rFonts w:asciiTheme="minorHAnsi" w:eastAsia="font311" w:hAnsiTheme="minorHAnsi" w:cs="font311"/>
          <w:sz w:val="22"/>
          <w:szCs w:val="22"/>
        </w:rPr>
        <w:t xml:space="preserve"> votre méthode, vos hypothèses, vos choix</w:t>
      </w:r>
      <w:r w:rsidRPr="00F92E96">
        <w:rPr>
          <w:rFonts w:asciiTheme="minorHAnsi" w:eastAsia="font311" w:hAnsiTheme="minorHAnsi" w:cs="Times New Roman"/>
          <w:sz w:val="22"/>
          <w:szCs w:val="22"/>
        </w:rPr>
        <w:t xml:space="preserve"> (Pourquoi, Quoi, Comment)</w:t>
      </w:r>
      <w:r w:rsidR="00F32EE3">
        <w:rPr>
          <w:rFonts w:asciiTheme="minorHAnsi" w:eastAsia="font311" w:hAnsiTheme="minorHAnsi" w:cs="Times New Roman"/>
          <w:sz w:val="22"/>
          <w:szCs w:val="22"/>
        </w:rPr>
        <w:tab/>
      </w:r>
      <w:r w:rsidR="00F32EE3">
        <w:rPr>
          <w:rFonts w:asciiTheme="minorHAnsi" w:eastAsia="font311" w:hAnsiTheme="minorHAnsi" w:cs="Times New Roman"/>
          <w:sz w:val="22"/>
          <w:szCs w:val="22"/>
        </w:rPr>
        <w:br/>
      </w:r>
    </w:p>
    <w:p w:rsidR="005A26E7" w:rsidRPr="00F92E96" w:rsidRDefault="005A26E7" w:rsidP="00FC04B6">
      <w:pPr>
        <w:autoSpaceDE w:val="0"/>
        <w:jc w:val="both"/>
        <w:rPr>
          <w:rFonts w:asciiTheme="minorHAnsi" w:eastAsia="font311" w:hAnsiTheme="minorHAnsi" w:cs="Times New Roman"/>
          <w:sz w:val="22"/>
          <w:szCs w:val="22"/>
        </w:rPr>
      </w:pPr>
      <w:r w:rsidRPr="00F92E96">
        <w:rPr>
          <w:rFonts w:asciiTheme="minorHAnsi" w:eastAsia="font311" w:hAnsiTheme="minorHAnsi" w:cs="font311"/>
          <w:sz w:val="22"/>
          <w:szCs w:val="22"/>
        </w:rPr>
        <w:t xml:space="preserve">Analysez de façon critique (constructives) non seulement votre démarche de gestion de projet </w:t>
      </w:r>
      <w:r w:rsidR="00F32EE3" w:rsidRPr="00F92E96">
        <w:rPr>
          <w:rFonts w:asciiTheme="minorHAnsi" w:eastAsia="font311" w:hAnsiTheme="minorHAnsi" w:cs="font311"/>
          <w:sz w:val="22"/>
          <w:szCs w:val="22"/>
        </w:rPr>
        <w:t>(risques</w:t>
      </w:r>
      <w:r w:rsidRPr="00F92E96">
        <w:rPr>
          <w:rFonts w:asciiTheme="minorHAnsi" w:eastAsia="font311" w:hAnsiTheme="minorHAnsi" w:cs="font311"/>
          <w:sz w:val="22"/>
          <w:szCs w:val="22"/>
        </w:rPr>
        <w:t xml:space="preserve"> et plan de prévention, planification, moyens ressources, priorités, plan d'action</w:t>
      </w:r>
      <w:r w:rsidR="00F32EE3" w:rsidRPr="00F92E96">
        <w:rPr>
          <w:rFonts w:asciiTheme="minorHAnsi" w:eastAsia="font311" w:hAnsiTheme="minorHAnsi" w:cs="font311"/>
          <w:sz w:val="22"/>
          <w:szCs w:val="22"/>
        </w:rPr>
        <w:t>...)</w:t>
      </w:r>
      <w:r w:rsidRPr="00F92E96">
        <w:rPr>
          <w:rFonts w:asciiTheme="minorHAnsi" w:eastAsia="font311" w:hAnsiTheme="minorHAnsi" w:cs="font311"/>
          <w:sz w:val="22"/>
          <w:szCs w:val="22"/>
        </w:rPr>
        <w:t xml:space="preserve"> mais aussi les résultats obtenus par rapport aux objectifs.</w:t>
      </w:r>
      <w:r w:rsidR="00F32EE3">
        <w:rPr>
          <w:rFonts w:asciiTheme="minorHAnsi" w:eastAsia="font311" w:hAnsiTheme="minorHAnsi" w:cs="font311"/>
          <w:sz w:val="22"/>
          <w:szCs w:val="22"/>
        </w:rPr>
        <w:tab/>
      </w:r>
      <w:r w:rsidR="00F32EE3">
        <w:rPr>
          <w:rFonts w:asciiTheme="minorHAnsi" w:eastAsia="font311" w:hAnsiTheme="minorHAnsi" w:cs="font311"/>
          <w:sz w:val="22"/>
          <w:szCs w:val="22"/>
        </w:rPr>
        <w:br/>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Times New Roman"/>
          <w:sz w:val="22"/>
          <w:szCs w:val="22"/>
        </w:rPr>
        <w:t>Quels moyens mettez-vous</w:t>
      </w:r>
      <w:r w:rsidRPr="00F92E96">
        <w:rPr>
          <w:rFonts w:asciiTheme="minorHAnsi" w:eastAsia="ArialMT" w:hAnsiTheme="minorHAnsi" w:cs="Times New Roman"/>
          <w:color w:val="000000"/>
          <w:sz w:val="22"/>
          <w:szCs w:val="22"/>
        </w:rPr>
        <w:t xml:space="preserve"> en place pour que le travail soit utile à l’entreprise après votre départ : aide au déploiement, à la </w:t>
      </w:r>
      <w:r w:rsidR="00F32EE3" w:rsidRPr="00F92E96">
        <w:rPr>
          <w:rFonts w:asciiTheme="minorHAnsi" w:eastAsia="ArialMT" w:hAnsiTheme="minorHAnsi" w:cs="Times New Roman"/>
          <w:color w:val="000000"/>
          <w:sz w:val="22"/>
          <w:szCs w:val="22"/>
        </w:rPr>
        <w:t>pérennisation</w:t>
      </w:r>
      <w:r w:rsidRPr="00F92E96">
        <w:rPr>
          <w:rFonts w:asciiTheme="minorHAnsi" w:eastAsia="ArialMT" w:hAnsiTheme="minorHAnsi" w:cs="Times New Roman"/>
          <w:color w:val="000000"/>
          <w:sz w:val="22"/>
          <w:szCs w:val="22"/>
        </w:rPr>
        <w:t>.</w:t>
      </w:r>
      <w:r w:rsidR="00F32EE3">
        <w:rPr>
          <w:rFonts w:asciiTheme="minorHAnsi" w:eastAsia="ArialMT" w:hAnsiTheme="minorHAnsi" w:cs="Times New Roman"/>
          <w:color w:val="000000"/>
          <w:sz w:val="22"/>
          <w:szCs w:val="22"/>
        </w:rPr>
        <w:t xml:space="preserve"> </w:t>
      </w:r>
      <w:r w:rsidRPr="00F92E96">
        <w:rPr>
          <w:rFonts w:asciiTheme="minorHAnsi" w:eastAsia="font311" w:hAnsiTheme="minorHAnsi" w:cs="font311"/>
          <w:sz w:val="22"/>
          <w:szCs w:val="22"/>
        </w:rPr>
        <w:t>Quelle a été  votre valeur ajoutée ?</w:t>
      </w:r>
      <w:r w:rsidR="00F32EE3">
        <w:rPr>
          <w:rFonts w:asciiTheme="minorHAnsi" w:eastAsia="font311" w:hAnsiTheme="minorHAnsi" w:cs="font311"/>
          <w:sz w:val="22"/>
          <w:szCs w:val="22"/>
        </w:rPr>
        <w:tab/>
      </w:r>
      <w:r w:rsidRPr="00F92E96">
        <w:rPr>
          <w:rFonts w:asciiTheme="minorHAnsi" w:eastAsia="font311" w:hAnsiTheme="minorHAnsi" w:cs="font311"/>
          <w:sz w:val="22"/>
          <w:szCs w:val="22"/>
        </w:rPr>
        <w:t xml:space="preserve"> </w:t>
      </w:r>
      <w:r w:rsidR="00F32EE3">
        <w:rPr>
          <w:rFonts w:asciiTheme="minorHAnsi" w:eastAsia="font311" w:hAnsiTheme="minorHAnsi" w:cs="font311"/>
          <w:sz w:val="22"/>
          <w:szCs w:val="22"/>
        </w:rPr>
        <w:br/>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Quels sont au final les apports de la mission pour l'entreprise mais aussi pour vous-même</w:t>
      </w:r>
      <w:r w:rsidR="00F32EE3">
        <w:rPr>
          <w:rFonts w:asciiTheme="minorHAnsi" w:eastAsia="font311" w:hAnsiTheme="minorHAnsi" w:cs="font311"/>
          <w:sz w:val="22"/>
          <w:szCs w:val="22"/>
        </w:rPr>
        <w:t xml:space="preserve">. </w:t>
      </w:r>
      <w:r w:rsidRPr="00F92E96">
        <w:rPr>
          <w:rFonts w:asciiTheme="minorHAnsi" w:eastAsia="font311" w:hAnsiTheme="minorHAnsi" w:cs="font311"/>
          <w:sz w:val="22"/>
          <w:szCs w:val="22"/>
        </w:rPr>
        <w:t xml:space="preserve">Exposez les difficultés diverses auxquelles vous avez été confrontées et les solutions que vous avez mises en </w:t>
      </w:r>
      <w:r w:rsidRPr="00F92E96">
        <w:rPr>
          <w:rFonts w:asciiTheme="minorHAnsi" w:eastAsia="font311" w:hAnsiTheme="minorHAnsi" w:cs="font311"/>
          <w:sz w:val="22"/>
          <w:szCs w:val="22"/>
        </w:rPr>
        <w:lastRenderedPageBreak/>
        <w:t>place pour les résoudre.</w:t>
      </w:r>
    </w:p>
    <w:p w:rsidR="00CE5D72" w:rsidRPr="00B26D4A" w:rsidRDefault="00CE5D72" w:rsidP="00CE5D72">
      <w:pPr>
        <w:pStyle w:val="Titre2"/>
        <w:spacing w:after="240"/>
        <w:rPr>
          <w:rFonts w:asciiTheme="minorHAnsi" w:eastAsia="Times New Roman" w:hAnsiTheme="minorHAnsi"/>
          <w:i/>
          <w:sz w:val="32"/>
          <w:szCs w:val="32"/>
          <w:lang w:eastAsia="fr-FR"/>
        </w:rPr>
      </w:pPr>
      <w:r>
        <w:rPr>
          <w:rFonts w:asciiTheme="minorHAnsi" w:eastAsia="Times New Roman" w:hAnsiTheme="minorHAnsi"/>
          <w:i/>
          <w:sz w:val="32"/>
          <w:szCs w:val="32"/>
          <w:lang w:eastAsia="fr-FR"/>
        </w:rPr>
        <w:t>Le bilan personnel et professionnel</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Le bilan est une partie en soi du rapport, il doit être distinct de la conclusion</w:t>
      </w:r>
      <w:r w:rsidR="00F32EE3">
        <w:rPr>
          <w:rFonts w:asciiTheme="minorHAnsi" w:eastAsia="font311" w:hAnsiTheme="minorHAnsi" w:cs="font311"/>
          <w:sz w:val="22"/>
          <w:szCs w:val="22"/>
        </w:rPr>
        <w:t xml:space="preserve">. </w:t>
      </w:r>
      <w:r w:rsidRPr="00F92E96">
        <w:rPr>
          <w:rFonts w:asciiTheme="minorHAnsi" w:eastAsia="font311" w:hAnsiTheme="minorHAnsi" w:cs="font311"/>
          <w:sz w:val="22"/>
          <w:szCs w:val="22"/>
        </w:rPr>
        <w:t xml:space="preserve">Vous devez faire état des compétences que vous avez développées ainsi que les qualités personnelles que vous avez </w:t>
      </w:r>
      <w:r w:rsidR="00F32EE3" w:rsidRPr="00F92E96">
        <w:rPr>
          <w:rFonts w:asciiTheme="minorHAnsi" w:eastAsia="font311" w:hAnsiTheme="minorHAnsi" w:cs="font311"/>
          <w:sz w:val="22"/>
          <w:szCs w:val="22"/>
        </w:rPr>
        <w:t>utilisées</w:t>
      </w:r>
      <w:r w:rsidRPr="00F92E96">
        <w:rPr>
          <w:rFonts w:asciiTheme="minorHAnsi" w:eastAsia="font311" w:hAnsiTheme="minorHAnsi" w:cs="font311"/>
          <w:sz w:val="22"/>
          <w:szCs w:val="22"/>
        </w:rPr>
        <w:t xml:space="preserve"> et améliorées au travers d'exemples concrets de votre expérience.</w:t>
      </w:r>
      <w:r w:rsidR="00F32EE3">
        <w:rPr>
          <w:rFonts w:asciiTheme="minorHAnsi" w:eastAsia="font311" w:hAnsiTheme="minorHAnsi" w:cs="font311"/>
          <w:sz w:val="22"/>
          <w:szCs w:val="22"/>
        </w:rPr>
        <w:tab/>
      </w:r>
      <w:r w:rsidR="00F32EE3">
        <w:rPr>
          <w:rFonts w:asciiTheme="minorHAnsi" w:eastAsia="font311" w:hAnsiTheme="minorHAnsi" w:cs="font311"/>
          <w:sz w:val="22"/>
          <w:szCs w:val="22"/>
        </w:rPr>
        <w:br/>
      </w:r>
    </w:p>
    <w:p w:rsidR="005A26E7"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Les compétences ne sont pas que techniques, elles pe</w:t>
      </w:r>
      <w:r w:rsidR="00F32EE3">
        <w:rPr>
          <w:rFonts w:asciiTheme="minorHAnsi" w:eastAsia="font311" w:hAnsiTheme="minorHAnsi" w:cs="font311"/>
          <w:sz w:val="22"/>
          <w:szCs w:val="22"/>
        </w:rPr>
        <w:t xml:space="preserve">uvent être organisationnelles, </w:t>
      </w:r>
      <w:r w:rsidRPr="00F92E96">
        <w:rPr>
          <w:rFonts w:asciiTheme="minorHAnsi" w:eastAsia="font311" w:hAnsiTheme="minorHAnsi" w:cs="font311"/>
          <w:sz w:val="22"/>
          <w:szCs w:val="22"/>
        </w:rPr>
        <w:t>managériales, communicantes, humaines etc.</w:t>
      </w:r>
      <w:r w:rsidR="00F32EE3">
        <w:rPr>
          <w:rFonts w:asciiTheme="minorHAnsi" w:eastAsia="font311" w:hAnsiTheme="minorHAnsi" w:cs="font311"/>
          <w:sz w:val="22"/>
          <w:szCs w:val="22"/>
        </w:rPr>
        <w:t xml:space="preserve"> </w:t>
      </w:r>
      <w:r w:rsidRPr="00F92E96">
        <w:rPr>
          <w:rFonts w:asciiTheme="minorHAnsi" w:eastAsia="font311" w:hAnsiTheme="minorHAnsi" w:cs="font311"/>
          <w:sz w:val="22"/>
          <w:szCs w:val="22"/>
        </w:rPr>
        <w:t>La dimension humaine indissociable de votre métier doit apparaître dans votre réflexion au même t</w:t>
      </w:r>
      <w:r w:rsidR="00F32EE3">
        <w:rPr>
          <w:rFonts w:asciiTheme="minorHAnsi" w:eastAsia="font311" w:hAnsiTheme="minorHAnsi" w:cs="font311"/>
          <w:sz w:val="22"/>
          <w:szCs w:val="22"/>
        </w:rPr>
        <w:t>itre que la dimension technique.</w:t>
      </w:r>
    </w:p>
    <w:p w:rsidR="00CE5D72" w:rsidRPr="00F92E96" w:rsidRDefault="00CE5D72" w:rsidP="00FC04B6">
      <w:pPr>
        <w:autoSpaceDE w:val="0"/>
        <w:jc w:val="both"/>
        <w:rPr>
          <w:rFonts w:asciiTheme="minorHAnsi" w:eastAsia="font311" w:hAnsiTheme="minorHAnsi" w:cs="font311"/>
          <w:sz w:val="22"/>
          <w:szCs w:val="22"/>
        </w:rPr>
      </w:pPr>
    </w:p>
    <w:p w:rsidR="005A26E7" w:rsidRDefault="005A26E7" w:rsidP="00FC04B6">
      <w:pPr>
        <w:autoSpaceDE w:val="0"/>
        <w:jc w:val="both"/>
        <w:rPr>
          <w:rFonts w:asciiTheme="minorHAnsi" w:eastAsia="ArialMT" w:hAnsiTheme="minorHAnsi" w:cs="Times New Roman"/>
          <w:color w:val="000000"/>
          <w:sz w:val="22"/>
          <w:szCs w:val="22"/>
        </w:rPr>
      </w:pPr>
      <w:r w:rsidRPr="00F92E96">
        <w:rPr>
          <w:rFonts w:asciiTheme="minorHAnsi" w:eastAsia="font311" w:hAnsiTheme="minorHAnsi" w:cs="font311"/>
          <w:sz w:val="22"/>
          <w:szCs w:val="22"/>
        </w:rPr>
        <w:t xml:space="preserve">Vous partagerez votre vision du monde de l'entreprise ainsi que celle </w:t>
      </w:r>
      <w:r w:rsidR="0008167B">
        <w:rPr>
          <w:rFonts w:asciiTheme="minorHAnsi" w:eastAsia="font311" w:hAnsiTheme="minorHAnsi" w:cs="font311"/>
          <w:sz w:val="22"/>
          <w:szCs w:val="22"/>
        </w:rPr>
        <w:t>de votre fonction d’ingénieur</w:t>
      </w:r>
      <w:r w:rsidRPr="00F92E96">
        <w:rPr>
          <w:rFonts w:asciiTheme="minorHAnsi" w:eastAsia="font311" w:hAnsiTheme="minorHAnsi" w:cs="font311"/>
          <w:sz w:val="22"/>
          <w:szCs w:val="22"/>
        </w:rPr>
        <w:t xml:space="preserve">. </w:t>
      </w:r>
      <w:r w:rsidRPr="00F92E96">
        <w:rPr>
          <w:rFonts w:asciiTheme="minorHAnsi" w:eastAsia="ArialMT" w:hAnsiTheme="minorHAnsi" w:cs="Times New Roman"/>
          <w:color w:val="000000"/>
          <w:sz w:val="22"/>
          <w:szCs w:val="22"/>
        </w:rPr>
        <w:t xml:space="preserve">Quelle valeur vous a apporté l’entreprise, avez-vous découvert quelque chose que vous ne soupçonniez pas ? </w:t>
      </w:r>
      <w:r w:rsidRPr="00F92E96">
        <w:rPr>
          <w:rFonts w:asciiTheme="minorHAnsi" w:eastAsia="font311" w:hAnsiTheme="minorHAnsi" w:cs="font311"/>
          <w:sz w:val="22"/>
          <w:szCs w:val="22"/>
        </w:rPr>
        <w:t xml:space="preserve">Quels sont </w:t>
      </w:r>
      <w:r w:rsidRPr="00F92E96">
        <w:rPr>
          <w:rFonts w:asciiTheme="minorHAnsi" w:eastAsia="ArialMT" w:hAnsiTheme="minorHAnsi" w:cs="Times New Roman"/>
          <w:color w:val="000000"/>
          <w:sz w:val="22"/>
          <w:szCs w:val="22"/>
        </w:rPr>
        <w:t xml:space="preserve">les enseignements que vous tirez de votre expérience pour nourrir votre vision </w:t>
      </w:r>
      <w:r w:rsidR="0008167B">
        <w:rPr>
          <w:rFonts w:asciiTheme="minorHAnsi" w:eastAsia="ArialMT" w:hAnsiTheme="minorHAnsi" w:cs="Times New Roman"/>
          <w:color w:val="000000"/>
          <w:sz w:val="22"/>
          <w:szCs w:val="22"/>
        </w:rPr>
        <w:t>d’ingénieur en informatique ?</w:t>
      </w:r>
      <w:r w:rsidRPr="00F92E96">
        <w:rPr>
          <w:rFonts w:asciiTheme="minorHAnsi" w:eastAsia="ArialMT" w:hAnsiTheme="minorHAnsi" w:cs="Times New Roman"/>
          <w:color w:val="000000"/>
          <w:sz w:val="22"/>
          <w:szCs w:val="22"/>
        </w:rPr>
        <w:t xml:space="preserve"> </w:t>
      </w:r>
    </w:p>
    <w:p w:rsidR="00CE5D72" w:rsidRPr="00F92E96" w:rsidRDefault="00CE5D72" w:rsidP="00FC04B6">
      <w:pPr>
        <w:autoSpaceDE w:val="0"/>
        <w:jc w:val="both"/>
        <w:rPr>
          <w:rFonts w:asciiTheme="minorHAnsi" w:eastAsia="ArialMT" w:hAnsiTheme="minorHAnsi" w:cs="Times New Roman"/>
          <w:color w:val="000000"/>
          <w:sz w:val="22"/>
          <w:szCs w:val="22"/>
        </w:rPr>
      </w:pPr>
    </w:p>
    <w:p w:rsidR="005A26E7" w:rsidRPr="00CE5D72" w:rsidRDefault="005A26E7" w:rsidP="00FC04B6">
      <w:pPr>
        <w:autoSpaceDE w:val="0"/>
        <w:jc w:val="both"/>
        <w:rPr>
          <w:rFonts w:asciiTheme="minorHAnsi" w:eastAsia="ArialMT" w:hAnsiTheme="minorHAnsi" w:cs="Times New Roman"/>
          <w:color w:val="000000"/>
          <w:sz w:val="22"/>
          <w:szCs w:val="22"/>
        </w:rPr>
      </w:pPr>
      <w:r w:rsidRPr="00F92E96">
        <w:rPr>
          <w:rFonts w:asciiTheme="minorHAnsi" w:eastAsia="ArialMT" w:hAnsiTheme="minorHAnsi" w:cs="Times New Roman"/>
          <w:color w:val="000000"/>
          <w:sz w:val="22"/>
          <w:szCs w:val="22"/>
        </w:rPr>
        <w:t>Quelle corrélation faites-vous avec les apports de l’IGM ? Analysez de façon critique la complémentarité école /entreprise. Si vous deviez recommencer, vous y prendriez-vous différemment et pourquoi ? Portez enfin un regard sur votre avenir.</w:t>
      </w:r>
    </w:p>
    <w:p w:rsidR="005A26E7" w:rsidRPr="00CE5D72" w:rsidRDefault="00CE5D72" w:rsidP="00CE5D72">
      <w:pPr>
        <w:pStyle w:val="Titre2"/>
        <w:spacing w:after="240"/>
        <w:rPr>
          <w:rFonts w:asciiTheme="minorHAnsi" w:eastAsia="Times New Roman" w:hAnsiTheme="minorHAnsi"/>
          <w:i/>
          <w:sz w:val="32"/>
          <w:szCs w:val="32"/>
          <w:lang w:eastAsia="fr-FR"/>
        </w:rPr>
      </w:pPr>
      <w:r>
        <w:rPr>
          <w:rFonts w:asciiTheme="minorHAnsi" w:eastAsia="Times New Roman" w:hAnsiTheme="minorHAnsi"/>
          <w:i/>
          <w:sz w:val="32"/>
          <w:szCs w:val="32"/>
          <w:lang w:eastAsia="fr-FR"/>
        </w:rPr>
        <w:t>La forme du rapport</w:t>
      </w:r>
    </w:p>
    <w:p w:rsidR="005A26E7" w:rsidRPr="00CE5D72" w:rsidRDefault="005A26E7" w:rsidP="00FC04B6">
      <w:pPr>
        <w:autoSpaceDE w:val="0"/>
        <w:jc w:val="both"/>
        <w:rPr>
          <w:rFonts w:asciiTheme="minorHAnsi" w:eastAsia="font311" w:hAnsiTheme="minorHAnsi" w:cs="font311"/>
          <w:sz w:val="22"/>
          <w:szCs w:val="22"/>
        </w:rPr>
      </w:pPr>
      <w:r w:rsidRPr="00CE5D72">
        <w:rPr>
          <w:rFonts w:asciiTheme="minorHAnsi" w:eastAsia="font311" w:hAnsiTheme="minorHAnsi" w:cs="font311"/>
          <w:bCs/>
          <w:sz w:val="22"/>
          <w:szCs w:val="22"/>
        </w:rPr>
        <w:t>La forme du rapport est très importante et favorise une bonne lecture</w:t>
      </w:r>
      <w:r w:rsidR="00CE5D72" w:rsidRPr="00CE5D72">
        <w:rPr>
          <w:rFonts w:asciiTheme="minorHAnsi" w:eastAsia="font311" w:hAnsiTheme="minorHAnsi" w:cs="font311"/>
          <w:bCs/>
          <w:sz w:val="22"/>
          <w:szCs w:val="22"/>
        </w:rPr>
        <w:t>.</w:t>
      </w:r>
      <w:r w:rsidR="00CE5D72" w:rsidRPr="00CE5D72">
        <w:rPr>
          <w:rFonts w:asciiTheme="minorHAnsi" w:eastAsia="font311" w:hAnsiTheme="minorHAnsi" w:cs="font311"/>
          <w:sz w:val="22"/>
          <w:szCs w:val="22"/>
        </w:rPr>
        <w:t xml:space="preserve"> </w:t>
      </w:r>
      <w:r w:rsidRPr="00CE5D72">
        <w:rPr>
          <w:rFonts w:asciiTheme="minorHAnsi" w:eastAsia="font311" w:hAnsiTheme="minorHAnsi" w:cs="font311"/>
          <w:sz w:val="22"/>
          <w:szCs w:val="22"/>
        </w:rPr>
        <w:t>Cela commence par un texte équilibré, aéré, écrit correctement avec une bonne syntaxe et sans fautes d'orthographe.</w:t>
      </w:r>
    </w:p>
    <w:p w:rsidR="005A26E7" w:rsidRPr="00F92E96" w:rsidRDefault="005A26E7" w:rsidP="00FC04B6">
      <w:pPr>
        <w:autoSpaceDE w:val="0"/>
        <w:jc w:val="both"/>
        <w:rPr>
          <w:rFonts w:asciiTheme="minorHAnsi" w:eastAsia="font311" w:hAnsiTheme="minorHAnsi" w:cs="font311"/>
          <w:b/>
          <w:bCs/>
          <w:sz w:val="22"/>
          <w:szCs w:val="22"/>
        </w:rPr>
      </w:pPr>
    </w:p>
    <w:p w:rsidR="005A26E7" w:rsidRPr="00CE5D72" w:rsidRDefault="005A26E7" w:rsidP="00FC04B6">
      <w:pPr>
        <w:autoSpaceDE w:val="0"/>
        <w:jc w:val="both"/>
        <w:rPr>
          <w:rFonts w:asciiTheme="minorHAnsi" w:eastAsia="font311" w:hAnsiTheme="minorHAnsi" w:cs="font311"/>
          <w:sz w:val="22"/>
          <w:szCs w:val="22"/>
        </w:rPr>
      </w:pPr>
      <w:r w:rsidRPr="00CE5D72">
        <w:rPr>
          <w:rFonts w:asciiTheme="minorHAnsi" w:eastAsia="font311" w:hAnsiTheme="minorHAnsi" w:cs="font311"/>
          <w:bCs/>
          <w:sz w:val="22"/>
          <w:szCs w:val="22"/>
        </w:rPr>
        <w:t xml:space="preserve">Le rapport se compose de </w:t>
      </w:r>
      <w:r w:rsidRPr="00CE5D72">
        <w:rPr>
          <w:rFonts w:asciiTheme="minorHAnsi" w:eastAsia="font311" w:hAnsiTheme="minorHAnsi" w:cs="font311"/>
          <w:b/>
          <w:bCs/>
          <w:sz w:val="22"/>
          <w:szCs w:val="22"/>
        </w:rPr>
        <w:t>différentes parties</w:t>
      </w:r>
      <w:r w:rsidRPr="00CE5D72">
        <w:rPr>
          <w:rFonts w:asciiTheme="minorHAnsi" w:eastAsia="font311" w:hAnsiTheme="minorHAnsi" w:cs="font311"/>
          <w:bCs/>
          <w:sz w:val="22"/>
          <w:szCs w:val="22"/>
        </w:rPr>
        <w:t xml:space="preserve"> ou éléments structurants :</w:t>
      </w:r>
    </w:p>
    <w:p w:rsidR="005A26E7" w:rsidRPr="00CE5D72" w:rsidRDefault="00CE5D72" w:rsidP="00FC04B6">
      <w:pPr>
        <w:autoSpaceDE w:val="0"/>
        <w:jc w:val="both"/>
        <w:rPr>
          <w:rFonts w:asciiTheme="minorHAnsi" w:eastAsia="font311" w:hAnsiTheme="minorHAnsi" w:cs="font311"/>
          <w:i/>
          <w:sz w:val="22"/>
          <w:szCs w:val="22"/>
        </w:rPr>
      </w:pPr>
      <w:r w:rsidRPr="00CE5D72">
        <w:rPr>
          <w:rFonts w:asciiTheme="minorHAnsi" w:eastAsia="font311" w:hAnsiTheme="minorHAnsi" w:cs="font311"/>
          <w:i/>
          <w:sz w:val="22"/>
          <w:szCs w:val="22"/>
        </w:rPr>
        <w:t>- Couverture</w:t>
      </w:r>
    </w:p>
    <w:p w:rsidR="005A26E7" w:rsidRPr="00CE5D72" w:rsidRDefault="00CE5D72" w:rsidP="00FC04B6">
      <w:pPr>
        <w:autoSpaceDE w:val="0"/>
        <w:jc w:val="both"/>
        <w:rPr>
          <w:rFonts w:asciiTheme="minorHAnsi" w:eastAsia="font311" w:hAnsiTheme="minorHAnsi" w:cs="font311"/>
          <w:i/>
          <w:sz w:val="22"/>
          <w:szCs w:val="22"/>
        </w:rPr>
      </w:pPr>
      <w:r w:rsidRPr="00CE5D72">
        <w:rPr>
          <w:rFonts w:asciiTheme="minorHAnsi" w:eastAsia="font311" w:hAnsiTheme="minorHAnsi" w:cs="font311"/>
          <w:i/>
          <w:sz w:val="22"/>
          <w:szCs w:val="22"/>
        </w:rPr>
        <w:t>- Remerciements</w:t>
      </w:r>
    </w:p>
    <w:p w:rsidR="005A26E7" w:rsidRPr="00CE5D72" w:rsidRDefault="00CE5D72" w:rsidP="00FC04B6">
      <w:pPr>
        <w:autoSpaceDE w:val="0"/>
        <w:jc w:val="both"/>
        <w:rPr>
          <w:rFonts w:asciiTheme="minorHAnsi" w:eastAsia="font311" w:hAnsiTheme="minorHAnsi" w:cs="font311"/>
          <w:i/>
          <w:sz w:val="22"/>
          <w:szCs w:val="22"/>
        </w:rPr>
      </w:pPr>
      <w:r w:rsidRPr="00CE5D72">
        <w:rPr>
          <w:rFonts w:asciiTheme="minorHAnsi" w:eastAsia="font311" w:hAnsiTheme="minorHAnsi" w:cs="font311"/>
          <w:i/>
          <w:sz w:val="22"/>
          <w:szCs w:val="22"/>
        </w:rPr>
        <w:t>- Sommaire</w:t>
      </w:r>
    </w:p>
    <w:p w:rsidR="005A26E7" w:rsidRPr="00CE5D72" w:rsidRDefault="00CE5D72" w:rsidP="00FC04B6">
      <w:pPr>
        <w:autoSpaceDE w:val="0"/>
        <w:jc w:val="both"/>
        <w:rPr>
          <w:rFonts w:asciiTheme="minorHAnsi" w:eastAsia="font311" w:hAnsiTheme="minorHAnsi" w:cs="font311"/>
          <w:i/>
          <w:sz w:val="22"/>
          <w:szCs w:val="22"/>
        </w:rPr>
      </w:pPr>
      <w:r w:rsidRPr="00CE5D72">
        <w:rPr>
          <w:rFonts w:asciiTheme="minorHAnsi" w:eastAsia="font311" w:hAnsiTheme="minorHAnsi" w:cs="font311"/>
          <w:i/>
          <w:sz w:val="22"/>
          <w:szCs w:val="22"/>
        </w:rPr>
        <w:t>- Table des figures et tableaux</w:t>
      </w:r>
    </w:p>
    <w:p w:rsidR="005A26E7" w:rsidRPr="00CE5D72" w:rsidRDefault="00CE5D72" w:rsidP="00FC04B6">
      <w:pPr>
        <w:autoSpaceDE w:val="0"/>
        <w:jc w:val="both"/>
        <w:rPr>
          <w:rFonts w:asciiTheme="minorHAnsi" w:eastAsia="font311" w:hAnsiTheme="minorHAnsi" w:cs="font311"/>
          <w:i/>
          <w:sz w:val="22"/>
          <w:szCs w:val="22"/>
        </w:rPr>
      </w:pPr>
      <w:r w:rsidRPr="00CE5D72">
        <w:rPr>
          <w:rFonts w:asciiTheme="minorHAnsi" w:eastAsia="font311" w:hAnsiTheme="minorHAnsi" w:cs="font311"/>
          <w:i/>
          <w:sz w:val="22"/>
          <w:szCs w:val="22"/>
        </w:rPr>
        <w:t>- Glossaire</w:t>
      </w:r>
    </w:p>
    <w:p w:rsidR="005A26E7" w:rsidRPr="00CE5D72" w:rsidRDefault="00CE5D72" w:rsidP="00FC04B6">
      <w:pPr>
        <w:autoSpaceDE w:val="0"/>
        <w:jc w:val="both"/>
        <w:rPr>
          <w:rFonts w:asciiTheme="minorHAnsi" w:eastAsia="font311" w:hAnsiTheme="minorHAnsi" w:cs="font311"/>
          <w:i/>
          <w:sz w:val="22"/>
          <w:szCs w:val="22"/>
        </w:rPr>
      </w:pPr>
      <w:r w:rsidRPr="00CE5D72">
        <w:rPr>
          <w:rFonts w:asciiTheme="minorHAnsi" w:eastAsia="font311" w:hAnsiTheme="minorHAnsi" w:cs="font311"/>
          <w:i/>
          <w:sz w:val="22"/>
          <w:szCs w:val="22"/>
        </w:rPr>
        <w:t>- Préambule ou Avant-propos</w:t>
      </w:r>
    </w:p>
    <w:p w:rsidR="005A26E7" w:rsidRPr="00CE5D72" w:rsidRDefault="00CE5D72" w:rsidP="00FC04B6">
      <w:pPr>
        <w:autoSpaceDE w:val="0"/>
        <w:jc w:val="both"/>
        <w:rPr>
          <w:rFonts w:asciiTheme="minorHAnsi" w:eastAsia="font311" w:hAnsiTheme="minorHAnsi" w:cs="font311"/>
          <w:i/>
          <w:sz w:val="22"/>
          <w:szCs w:val="22"/>
        </w:rPr>
      </w:pPr>
      <w:r w:rsidRPr="00CE5D72">
        <w:rPr>
          <w:rFonts w:asciiTheme="minorHAnsi" w:eastAsia="font311" w:hAnsiTheme="minorHAnsi" w:cs="font311"/>
          <w:i/>
          <w:sz w:val="22"/>
          <w:szCs w:val="22"/>
        </w:rPr>
        <w:t>- Corps du rapport</w:t>
      </w:r>
    </w:p>
    <w:p w:rsidR="005A26E7" w:rsidRPr="00CE5D72" w:rsidRDefault="00CE5D72" w:rsidP="00FC04B6">
      <w:pPr>
        <w:autoSpaceDE w:val="0"/>
        <w:jc w:val="both"/>
        <w:rPr>
          <w:rFonts w:asciiTheme="minorHAnsi" w:eastAsia="font311" w:hAnsiTheme="minorHAnsi" w:cs="font311"/>
          <w:i/>
          <w:sz w:val="22"/>
          <w:szCs w:val="22"/>
        </w:rPr>
      </w:pPr>
      <w:r w:rsidRPr="00CE5D72">
        <w:rPr>
          <w:rFonts w:asciiTheme="minorHAnsi" w:eastAsia="font311" w:hAnsiTheme="minorHAnsi" w:cs="font311"/>
          <w:i/>
          <w:sz w:val="22"/>
          <w:szCs w:val="22"/>
        </w:rPr>
        <w:t>- Bibliographie</w:t>
      </w:r>
    </w:p>
    <w:p w:rsidR="005A26E7" w:rsidRPr="00CE5D72" w:rsidRDefault="00CE5D72" w:rsidP="00FC04B6">
      <w:pPr>
        <w:autoSpaceDE w:val="0"/>
        <w:jc w:val="both"/>
        <w:rPr>
          <w:rFonts w:asciiTheme="minorHAnsi" w:eastAsia="font311" w:hAnsiTheme="minorHAnsi" w:cs="font311"/>
          <w:i/>
          <w:sz w:val="22"/>
          <w:szCs w:val="22"/>
        </w:rPr>
      </w:pPr>
      <w:r w:rsidRPr="00CE5D72">
        <w:rPr>
          <w:rFonts w:asciiTheme="minorHAnsi" w:eastAsia="font311" w:hAnsiTheme="minorHAnsi" w:cs="font311"/>
          <w:i/>
          <w:sz w:val="22"/>
          <w:szCs w:val="22"/>
        </w:rPr>
        <w:t>- Annexes</w:t>
      </w:r>
    </w:p>
    <w:p w:rsidR="005A26E7" w:rsidRPr="00CE5D72" w:rsidRDefault="00CE5D72" w:rsidP="00FC04B6">
      <w:pPr>
        <w:autoSpaceDE w:val="0"/>
        <w:jc w:val="both"/>
        <w:rPr>
          <w:rFonts w:asciiTheme="minorHAnsi" w:eastAsia="font311" w:hAnsiTheme="minorHAnsi" w:cs="font311"/>
          <w:b/>
          <w:bCs/>
          <w:i/>
          <w:sz w:val="22"/>
          <w:szCs w:val="22"/>
        </w:rPr>
      </w:pPr>
      <w:r w:rsidRPr="00CE5D72">
        <w:rPr>
          <w:rFonts w:asciiTheme="minorHAnsi" w:eastAsia="font311" w:hAnsiTheme="minorHAnsi" w:cs="font311"/>
          <w:i/>
          <w:sz w:val="22"/>
          <w:szCs w:val="22"/>
        </w:rPr>
        <w:t xml:space="preserve">- Résumé </w:t>
      </w:r>
      <w:r w:rsidR="005A26E7" w:rsidRPr="00CE5D72">
        <w:rPr>
          <w:rFonts w:asciiTheme="minorHAnsi" w:eastAsia="font311" w:hAnsiTheme="minorHAnsi" w:cs="font311"/>
          <w:i/>
          <w:sz w:val="22"/>
          <w:szCs w:val="22"/>
        </w:rPr>
        <w:t>en français et en anglai</w:t>
      </w:r>
      <w:r w:rsidRPr="00CE5D72">
        <w:rPr>
          <w:rFonts w:asciiTheme="minorHAnsi" w:eastAsia="font311" w:hAnsiTheme="minorHAnsi" w:cs="font311"/>
          <w:i/>
          <w:sz w:val="22"/>
          <w:szCs w:val="22"/>
        </w:rPr>
        <w:t>s</w:t>
      </w:r>
    </w:p>
    <w:p w:rsidR="005A26E7" w:rsidRPr="00F92E96" w:rsidRDefault="005A26E7" w:rsidP="00FC04B6">
      <w:pPr>
        <w:autoSpaceDE w:val="0"/>
        <w:jc w:val="both"/>
        <w:rPr>
          <w:rFonts w:asciiTheme="minorHAnsi" w:eastAsia="font311" w:hAnsiTheme="minorHAnsi" w:cs="font311"/>
          <w:b/>
          <w:bCs/>
          <w:sz w:val="22"/>
          <w:szCs w:val="22"/>
        </w:rPr>
      </w:pPr>
    </w:p>
    <w:p w:rsidR="005A26E7" w:rsidRPr="00CE5D72" w:rsidRDefault="005A26E7" w:rsidP="00FC04B6">
      <w:pPr>
        <w:autoSpaceDE w:val="0"/>
        <w:jc w:val="both"/>
        <w:rPr>
          <w:rFonts w:asciiTheme="minorHAnsi" w:eastAsia="font311" w:hAnsiTheme="minorHAnsi" w:cs="font311"/>
          <w:color w:val="00B050"/>
          <w:sz w:val="28"/>
          <w:szCs w:val="28"/>
        </w:rPr>
      </w:pPr>
      <w:r w:rsidRPr="00CE5D72">
        <w:rPr>
          <w:rFonts w:asciiTheme="minorHAnsi" w:eastAsia="font311" w:hAnsiTheme="minorHAnsi" w:cs="font311"/>
          <w:b/>
          <w:bCs/>
          <w:color w:val="00B050"/>
          <w:sz w:val="28"/>
          <w:szCs w:val="28"/>
        </w:rPr>
        <w:t>Couverture</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Elle doit comporter au minimum :</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 les logos école/entreprise,</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 le nom de votre entreprise,</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 xml:space="preserve">- un titre principal, porteur de sens (ex : intitulé de la mission) </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 xml:space="preserve">- la nature du travail demandé </w:t>
      </w:r>
      <w:r w:rsidR="00195390">
        <w:rPr>
          <w:rFonts w:asciiTheme="minorHAnsi" w:eastAsia="font311" w:hAnsiTheme="minorHAnsi" w:cs="font311"/>
          <w:sz w:val="22"/>
          <w:szCs w:val="22"/>
        </w:rPr>
        <w:t>comme sous-titre : Rapport L3, M1 ou M2</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 vos nom et prénom,</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 xml:space="preserve">- les noms de </w:t>
      </w:r>
      <w:r w:rsidR="00F5368C" w:rsidRPr="00F92E96">
        <w:rPr>
          <w:rFonts w:asciiTheme="minorHAnsi" w:eastAsia="font311" w:hAnsiTheme="minorHAnsi" w:cs="font311"/>
          <w:sz w:val="22"/>
          <w:szCs w:val="22"/>
        </w:rPr>
        <w:t>votre tuteur professionnel et</w:t>
      </w:r>
      <w:r w:rsidR="00F5368C">
        <w:rPr>
          <w:rFonts w:asciiTheme="minorHAnsi" w:eastAsia="font311" w:hAnsiTheme="minorHAnsi" w:cs="font311"/>
          <w:sz w:val="22"/>
          <w:szCs w:val="22"/>
        </w:rPr>
        <w:t xml:space="preserve"> tuteur</w:t>
      </w:r>
      <w:r w:rsidR="00F5368C" w:rsidRPr="00F92E96">
        <w:rPr>
          <w:rFonts w:asciiTheme="minorHAnsi" w:eastAsia="font311" w:hAnsiTheme="minorHAnsi" w:cs="font311"/>
          <w:sz w:val="22"/>
          <w:szCs w:val="22"/>
        </w:rPr>
        <w:t xml:space="preserve"> universitaire</w:t>
      </w:r>
      <w:r w:rsidRPr="00F92E96">
        <w:rPr>
          <w:rFonts w:asciiTheme="minorHAnsi" w:eastAsia="font311" w:hAnsiTheme="minorHAnsi" w:cs="font311"/>
          <w:sz w:val="22"/>
          <w:szCs w:val="22"/>
        </w:rPr>
        <w:t>,</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 l’année de soutenance,</w:t>
      </w:r>
    </w:p>
    <w:p w:rsidR="005A26E7" w:rsidRPr="00F92E96" w:rsidRDefault="005A26E7" w:rsidP="00FC04B6">
      <w:pPr>
        <w:autoSpaceDE w:val="0"/>
        <w:jc w:val="both"/>
        <w:rPr>
          <w:rFonts w:asciiTheme="minorHAnsi" w:eastAsia="font311" w:hAnsiTheme="minorHAnsi" w:cs="font311"/>
          <w:sz w:val="22"/>
          <w:szCs w:val="22"/>
        </w:rPr>
      </w:pPr>
    </w:p>
    <w:p w:rsidR="00CE5D72" w:rsidRPr="00CE5D72" w:rsidRDefault="00CE5D72" w:rsidP="00CE5D72">
      <w:pPr>
        <w:autoSpaceDE w:val="0"/>
        <w:jc w:val="both"/>
        <w:rPr>
          <w:rFonts w:asciiTheme="minorHAnsi" w:eastAsia="font311" w:hAnsiTheme="minorHAnsi" w:cs="font311"/>
          <w:color w:val="00B050"/>
          <w:sz w:val="28"/>
          <w:szCs w:val="28"/>
        </w:rPr>
      </w:pPr>
      <w:r w:rsidRPr="00CE5D72">
        <w:rPr>
          <w:rFonts w:asciiTheme="minorHAnsi" w:eastAsia="font311" w:hAnsiTheme="minorHAnsi" w:cs="font311"/>
          <w:b/>
          <w:bCs/>
          <w:color w:val="00B050"/>
          <w:sz w:val="28"/>
          <w:szCs w:val="28"/>
        </w:rPr>
        <w:t>Remerciements</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En option – non obligatoire.</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lastRenderedPageBreak/>
        <w:t>Ils sont adressés à l’ensemble du personnel en lien avec vous et à une ou deux personnes en</w:t>
      </w:r>
      <w:r w:rsidR="00CE5D72">
        <w:rPr>
          <w:rFonts w:asciiTheme="minorHAnsi" w:eastAsia="font311" w:hAnsiTheme="minorHAnsi" w:cs="font311"/>
          <w:sz w:val="22"/>
          <w:szCs w:val="22"/>
        </w:rPr>
        <w:t xml:space="preserve"> p</w:t>
      </w:r>
      <w:r w:rsidR="00CE5D72" w:rsidRPr="00F92E96">
        <w:rPr>
          <w:rFonts w:asciiTheme="minorHAnsi" w:eastAsia="font311" w:hAnsiTheme="minorHAnsi" w:cs="font311"/>
          <w:sz w:val="22"/>
          <w:szCs w:val="22"/>
        </w:rPr>
        <w:t>articulier</w:t>
      </w:r>
      <w:r w:rsidRPr="00F92E96">
        <w:rPr>
          <w:rFonts w:asciiTheme="minorHAnsi" w:eastAsia="font311" w:hAnsiTheme="minorHAnsi" w:cs="font311"/>
          <w:sz w:val="22"/>
          <w:szCs w:val="22"/>
        </w:rPr>
        <w:t>, généralement le tuteur et/ou le chef de service qui vous a accueilli.</w:t>
      </w:r>
    </w:p>
    <w:p w:rsidR="005A26E7" w:rsidRPr="00F92E96" w:rsidRDefault="005A26E7" w:rsidP="00FC04B6">
      <w:pPr>
        <w:autoSpaceDE w:val="0"/>
        <w:jc w:val="both"/>
        <w:rPr>
          <w:rFonts w:asciiTheme="minorHAnsi" w:eastAsia="font311" w:hAnsiTheme="minorHAnsi" w:cs="font311"/>
          <w:sz w:val="22"/>
          <w:szCs w:val="22"/>
        </w:rPr>
      </w:pPr>
    </w:p>
    <w:p w:rsidR="005A26E7" w:rsidRPr="00CE5D72" w:rsidRDefault="00CE5D72" w:rsidP="00FC04B6">
      <w:pPr>
        <w:autoSpaceDE w:val="0"/>
        <w:jc w:val="both"/>
        <w:rPr>
          <w:rFonts w:asciiTheme="minorHAnsi" w:eastAsia="font311" w:hAnsiTheme="minorHAnsi" w:cs="font311"/>
          <w:color w:val="00B050"/>
          <w:sz w:val="28"/>
          <w:szCs w:val="28"/>
        </w:rPr>
      </w:pPr>
      <w:r>
        <w:rPr>
          <w:rFonts w:asciiTheme="minorHAnsi" w:eastAsia="font311" w:hAnsiTheme="minorHAnsi" w:cs="font311"/>
          <w:b/>
          <w:bCs/>
          <w:color w:val="00B050"/>
          <w:sz w:val="28"/>
          <w:szCs w:val="28"/>
        </w:rPr>
        <w:t>Sommaire</w:t>
      </w:r>
      <w:r>
        <w:rPr>
          <w:rFonts w:asciiTheme="minorHAnsi" w:eastAsia="font311" w:hAnsiTheme="minorHAnsi" w:cs="font311"/>
          <w:b/>
          <w:bCs/>
          <w:sz w:val="22"/>
          <w:szCs w:val="22"/>
        </w:rPr>
        <w:br/>
      </w:r>
      <w:r w:rsidR="005A26E7" w:rsidRPr="00F92E96">
        <w:rPr>
          <w:rFonts w:asciiTheme="minorHAnsi" w:eastAsia="font311" w:hAnsiTheme="minorHAnsi" w:cs="font311"/>
          <w:sz w:val="22"/>
          <w:szCs w:val="22"/>
        </w:rPr>
        <w:t>Vous utilisez les fonctions du logiciel, y compris pour la table des annexes.</w:t>
      </w:r>
      <w:r>
        <w:rPr>
          <w:rFonts w:asciiTheme="minorHAnsi" w:eastAsia="font311" w:hAnsiTheme="minorHAnsi" w:cs="font311"/>
          <w:color w:val="00B050"/>
          <w:sz w:val="28"/>
          <w:szCs w:val="28"/>
        </w:rPr>
        <w:t xml:space="preserve"> </w:t>
      </w:r>
      <w:r w:rsidR="005A26E7" w:rsidRPr="00F92E96">
        <w:rPr>
          <w:rFonts w:asciiTheme="minorHAnsi" w:eastAsia="font311" w:hAnsiTheme="minorHAnsi" w:cs="font311"/>
          <w:sz w:val="22"/>
          <w:szCs w:val="22"/>
        </w:rPr>
        <w:t>Le sommaire fait apparaître les numéros et intitulés des têtes de chapitres et leur pagination. Par souci de lisibilité, il inclut les structures d’un niveau strictement supérieur à 3.</w:t>
      </w:r>
    </w:p>
    <w:p w:rsidR="005A26E7" w:rsidRPr="00F92E96" w:rsidRDefault="005A26E7" w:rsidP="00FC04B6">
      <w:pPr>
        <w:autoSpaceDE w:val="0"/>
        <w:jc w:val="both"/>
        <w:rPr>
          <w:rFonts w:asciiTheme="minorHAnsi" w:eastAsia="font311" w:hAnsiTheme="minorHAnsi" w:cs="font311"/>
          <w:sz w:val="22"/>
          <w:szCs w:val="22"/>
        </w:rPr>
      </w:pPr>
    </w:p>
    <w:p w:rsidR="005A26E7" w:rsidRPr="00F92E96" w:rsidRDefault="00CE5D72" w:rsidP="00FC04B6">
      <w:pPr>
        <w:autoSpaceDE w:val="0"/>
        <w:jc w:val="both"/>
        <w:rPr>
          <w:rFonts w:asciiTheme="minorHAnsi" w:eastAsia="font311" w:hAnsiTheme="minorHAnsi" w:cs="font311"/>
          <w:sz w:val="22"/>
          <w:szCs w:val="22"/>
        </w:rPr>
      </w:pPr>
      <w:r>
        <w:rPr>
          <w:rFonts w:asciiTheme="minorHAnsi" w:eastAsia="font311" w:hAnsiTheme="minorHAnsi" w:cs="font311"/>
          <w:b/>
          <w:bCs/>
          <w:color w:val="00B050"/>
          <w:sz w:val="28"/>
          <w:szCs w:val="28"/>
        </w:rPr>
        <w:t>Table des illustrations</w:t>
      </w:r>
      <w:r>
        <w:rPr>
          <w:rFonts w:asciiTheme="minorHAnsi" w:eastAsia="font311" w:hAnsiTheme="minorHAnsi" w:cs="font311"/>
          <w:b/>
          <w:bCs/>
          <w:color w:val="00B050"/>
          <w:sz w:val="28"/>
          <w:szCs w:val="28"/>
        </w:rPr>
        <w:tab/>
      </w:r>
      <w:r>
        <w:rPr>
          <w:rFonts w:asciiTheme="minorHAnsi" w:eastAsia="font311" w:hAnsiTheme="minorHAnsi" w:cs="font311"/>
          <w:sz w:val="22"/>
          <w:szCs w:val="22"/>
        </w:rPr>
        <w:br/>
      </w:r>
      <w:r w:rsidR="005A26E7" w:rsidRPr="00F92E96">
        <w:rPr>
          <w:rFonts w:asciiTheme="minorHAnsi" w:eastAsia="font311" w:hAnsiTheme="minorHAnsi" w:cs="font311"/>
          <w:sz w:val="22"/>
          <w:szCs w:val="22"/>
        </w:rPr>
        <w:t xml:space="preserve">Les illustrations doivent être légendées, numérotées et </w:t>
      </w:r>
      <w:proofErr w:type="spellStart"/>
      <w:r w:rsidR="005A26E7" w:rsidRPr="00F92E96">
        <w:rPr>
          <w:rFonts w:asciiTheme="minorHAnsi" w:eastAsia="font311" w:hAnsiTheme="minorHAnsi" w:cs="font311"/>
          <w:sz w:val="22"/>
          <w:szCs w:val="22"/>
        </w:rPr>
        <w:t>sourcées</w:t>
      </w:r>
      <w:proofErr w:type="spellEnd"/>
      <w:r w:rsidR="005A26E7" w:rsidRPr="00F92E96">
        <w:rPr>
          <w:rFonts w:asciiTheme="minorHAnsi" w:eastAsia="font311" w:hAnsiTheme="minorHAnsi" w:cs="font311"/>
          <w:sz w:val="22"/>
          <w:szCs w:val="22"/>
        </w:rPr>
        <w:t xml:space="preserve"> dans le corps du texte.</w:t>
      </w:r>
    </w:p>
    <w:p w:rsidR="005A26E7" w:rsidRDefault="005A26E7" w:rsidP="00FC04B6">
      <w:pPr>
        <w:autoSpaceDE w:val="0"/>
        <w:jc w:val="both"/>
        <w:rPr>
          <w:rFonts w:asciiTheme="minorHAnsi" w:eastAsia="font311" w:hAnsiTheme="minorHAnsi" w:cs="font311"/>
          <w:sz w:val="22"/>
          <w:szCs w:val="22"/>
        </w:rPr>
      </w:pPr>
    </w:p>
    <w:p w:rsidR="005A26E7" w:rsidRPr="00F92E96" w:rsidRDefault="00CE5D72" w:rsidP="00FC04B6">
      <w:pPr>
        <w:autoSpaceDE w:val="0"/>
        <w:jc w:val="both"/>
        <w:rPr>
          <w:rFonts w:asciiTheme="minorHAnsi" w:eastAsia="font311" w:hAnsiTheme="minorHAnsi" w:cs="font311"/>
          <w:sz w:val="22"/>
          <w:szCs w:val="22"/>
        </w:rPr>
      </w:pPr>
      <w:r>
        <w:rPr>
          <w:rFonts w:asciiTheme="minorHAnsi" w:eastAsia="font311" w:hAnsiTheme="minorHAnsi" w:cs="font311"/>
          <w:b/>
          <w:bCs/>
          <w:color w:val="00B050"/>
          <w:sz w:val="28"/>
          <w:szCs w:val="28"/>
        </w:rPr>
        <w:t>Glossaire</w:t>
      </w:r>
      <w:r>
        <w:rPr>
          <w:rFonts w:asciiTheme="minorHAnsi" w:eastAsia="font311" w:hAnsiTheme="minorHAnsi" w:cs="font311"/>
          <w:b/>
          <w:bCs/>
          <w:color w:val="00B050"/>
          <w:sz w:val="28"/>
          <w:szCs w:val="28"/>
        </w:rPr>
        <w:br/>
      </w:r>
      <w:r w:rsidR="005A26E7" w:rsidRPr="00F92E96">
        <w:rPr>
          <w:rFonts w:asciiTheme="minorHAnsi" w:eastAsia="font311" w:hAnsiTheme="minorHAnsi" w:cs="font311"/>
          <w:sz w:val="22"/>
          <w:szCs w:val="22"/>
        </w:rPr>
        <w:t>En option – non obligatoire.</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Toutefois une préférence est donnée pour les notes de bas de page pour l’explication des termes ce qui facilite la lecture</w:t>
      </w:r>
    </w:p>
    <w:p w:rsidR="005A26E7" w:rsidRPr="00F92E96" w:rsidRDefault="005A26E7" w:rsidP="00FC04B6">
      <w:pPr>
        <w:autoSpaceDE w:val="0"/>
        <w:jc w:val="both"/>
        <w:rPr>
          <w:rFonts w:asciiTheme="minorHAnsi" w:eastAsia="font311" w:hAnsiTheme="minorHAnsi" w:cs="font311"/>
          <w:sz w:val="22"/>
          <w:szCs w:val="22"/>
        </w:rPr>
      </w:pPr>
    </w:p>
    <w:p w:rsidR="005A26E7" w:rsidRPr="00F92E96" w:rsidRDefault="00CE5D72" w:rsidP="00FC04B6">
      <w:pPr>
        <w:autoSpaceDE w:val="0"/>
        <w:jc w:val="both"/>
        <w:rPr>
          <w:rFonts w:asciiTheme="minorHAnsi" w:eastAsia="font311" w:hAnsiTheme="minorHAnsi" w:cs="font311"/>
          <w:sz w:val="22"/>
          <w:szCs w:val="22"/>
        </w:rPr>
      </w:pPr>
      <w:r>
        <w:rPr>
          <w:rFonts w:asciiTheme="minorHAnsi" w:eastAsia="font311" w:hAnsiTheme="minorHAnsi" w:cs="font311"/>
          <w:b/>
          <w:bCs/>
          <w:color w:val="00B050"/>
          <w:sz w:val="28"/>
          <w:szCs w:val="28"/>
        </w:rPr>
        <w:t>Préambule</w:t>
      </w:r>
      <w:r>
        <w:rPr>
          <w:rFonts w:asciiTheme="minorHAnsi" w:eastAsia="font311" w:hAnsiTheme="minorHAnsi" w:cs="font311"/>
          <w:b/>
          <w:bCs/>
          <w:color w:val="00B050"/>
          <w:sz w:val="28"/>
          <w:szCs w:val="28"/>
        </w:rPr>
        <w:br/>
      </w:r>
      <w:r w:rsidR="005A26E7" w:rsidRPr="00F92E96">
        <w:rPr>
          <w:rFonts w:asciiTheme="minorHAnsi" w:eastAsia="font311" w:hAnsiTheme="minorHAnsi" w:cs="font311"/>
          <w:sz w:val="22"/>
          <w:szCs w:val="22"/>
        </w:rPr>
        <w:t>En option – non obligatoire.</w:t>
      </w:r>
    </w:p>
    <w:p w:rsidR="005A26E7" w:rsidRPr="00F92E96" w:rsidRDefault="005A26E7" w:rsidP="00FC04B6">
      <w:pPr>
        <w:autoSpaceDE w:val="0"/>
        <w:jc w:val="both"/>
        <w:rPr>
          <w:rFonts w:asciiTheme="minorHAnsi" w:eastAsia="font311" w:hAnsiTheme="minorHAnsi" w:cs="font311"/>
          <w:b/>
          <w:bCs/>
          <w:sz w:val="22"/>
          <w:szCs w:val="22"/>
        </w:rPr>
      </w:pPr>
      <w:r w:rsidRPr="00F92E96">
        <w:rPr>
          <w:rFonts w:asciiTheme="minorHAnsi" w:eastAsia="font311" w:hAnsiTheme="minorHAnsi" w:cs="font311"/>
          <w:sz w:val="22"/>
          <w:szCs w:val="22"/>
        </w:rPr>
        <w:t>Il présente le contexte dans lequel la rédaction du rapport est demandée (ex : dans le cadre de ma première année ...etc.).  Il peut également être le lieu où vous expliquez la façon de procéder la lecture (glossaire, annexes)</w:t>
      </w:r>
      <w:r w:rsidR="00803BF5">
        <w:rPr>
          <w:rFonts w:asciiTheme="minorHAnsi" w:eastAsia="font311" w:hAnsiTheme="minorHAnsi" w:cs="font311"/>
          <w:sz w:val="22"/>
          <w:szCs w:val="22"/>
        </w:rPr>
        <w:t>.</w:t>
      </w:r>
      <w:r w:rsidR="00EC0F9A">
        <w:rPr>
          <w:rFonts w:asciiTheme="minorHAnsi" w:eastAsia="font311" w:hAnsiTheme="minorHAnsi" w:cs="font311"/>
          <w:sz w:val="22"/>
          <w:szCs w:val="22"/>
        </w:rPr>
        <w:tab/>
      </w:r>
      <w:r w:rsidR="00CE5D72">
        <w:rPr>
          <w:rFonts w:asciiTheme="minorHAnsi" w:eastAsia="font311" w:hAnsiTheme="minorHAnsi" w:cs="font311"/>
          <w:sz w:val="22"/>
          <w:szCs w:val="22"/>
        </w:rPr>
        <w:br/>
      </w:r>
    </w:p>
    <w:p w:rsidR="005A26E7" w:rsidRPr="00CE5D72" w:rsidRDefault="00CE5D72" w:rsidP="00FC04B6">
      <w:pPr>
        <w:autoSpaceDE w:val="0"/>
        <w:jc w:val="both"/>
        <w:rPr>
          <w:rFonts w:asciiTheme="minorHAnsi" w:eastAsia="font311" w:hAnsiTheme="minorHAnsi" w:cs="font311"/>
          <w:i/>
          <w:sz w:val="22"/>
          <w:szCs w:val="22"/>
        </w:rPr>
      </w:pPr>
      <w:r>
        <w:rPr>
          <w:rFonts w:asciiTheme="minorHAnsi" w:eastAsia="font311" w:hAnsiTheme="minorHAnsi" w:cs="font311"/>
          <w:b/>
          <w:bCs/>
          <w:color w:val="00B050"/>
          <w:sz w:val="28"/>
          <w:szCs w:val="28"/>
        </w:rPr>
        <w:t>Corps du rapport</w:t>
      </w:r>
      <w:r>
        <w:rPr>
          <w:rFonts w:asciiTheme="minorHAnsi" w:eastAsia="font311" w:hAnsiTheme="minorHAnsi" w:cs="font311"/>
          <w:b/>
          <w:bCs/>
          <w:color w:val="00B050"/>
          <w:sz w:val="28"/>
          <w:szCs w:val="28"/>
        </w:rPr>
        <w:tab/>
      </w:r>
      <w:r>
        <w:rPr>
          <w:rFonts w:asciiTheme="minorHAnsi" w:eastAsia="font311" w:hAnsiTheme="minorHAnsi" w:cs="font311"/>
          <w:b/>
          <w:bCs/>
          <w:color w:val="00B050"/>
          <w:sz w:val="28"/>
          <w:szCs w:val="28"/>
        </w:rPr>
        <w:br/>
      </w:r>
      <w:r w:rsidR="005A26E7" w:rsidRPr="00CE5D72">
        <w:rPr>
          <w:rFonts w:asciiTheme="minorHAnsi" w:eastAsia="font311" w:hAnsiTheme="minorHAnsi" w:cs="font311"/>
          <w:i/>
          <w:sz w:val="22"/>
          <w:szCs w:val="22"/>
          <w:u w:val="single"/>
        </w:rPr>
        <w:t>Introduction</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Elle sert trois objectifs :</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 Elle introduit le sujet : cela signifie qu’il faut présenter succinctement le contexte de la problématique générale pour en arriver à celle de votre entreprise et plus particulièrement du domaine où vous intervenez.</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 Elle s’achève sur une présentation claire du plan adopté pour la suite du corps du rapport.</w:t>
      </w:r>
    </w:p>
    <w:p w:rsidR="005A26E7" w:rsidRPr="00F92E96" w:rsidRDefault="00CE5D72" w:rsidP="00FC04B6">
      <w:pPr>
        <w:autoSpaceDE w:val="0"/>
        <w:jc w:val="both"/>
        <w:rPr>
          <w:rFonts w:asciiTheme="minorHAnsi" w:eastAsia="font311" w:hAnsiTheme="minorHAnsi" w:cs="font311"/>
          <w:sz w:val="22"/>
          <w:szCs w:val="22"/>
        </w:rPr>
      </w:pPr>
      <w:r>
        <w:rPr>
          <w:rFonts w:asciiTheme="minorHAnsi" w:eastAsia="font311" w:hAnsiTheme="minorHAnsi" w:cs="font311"/>
          <w:sz w:val="22"/>
          <w:szCs w:val="22"/>
        </w:rPr>
        <w:t xml:space="preserve">- </w:t>
      </w:r>
      <w:r w:rsidR="005A26E7" w:rsidRPr="00F92E96">
        <w:rPr>
          <w:rFonts w:asciiTheme="minorHAnsi" w:eastAsia="font311" w:hAnsiTheme="minorHAnsi" w:cs="font311"/>
          <w:sz w:val="22"/>
          <w:szCs w:val="22"/>
        </w:rPr>
        <w:t>L’introduction doit rester accessible à un lecteur non spécialiste du sujet principal.</w:t>
      </w:r>
    </w:p>
    <w:p w:rsidR="005A26E7" w:rsidRPr="00F92E96" w:rsidRDefault="005A26E7" w:rsidP="00FC04B6">
      <w:pPr>
        <w:autoSpaceDE w:val="0"/>
        <w:jc w:val="both"/>
        <w:rPr>
          <w:rFonts w:asciiTheme="minorHAnsi" w:eastAsia="font311" w:hAnsiTheme="minorHAnsi" w:cs="font311"/>
          <w:sz w:val="22"/>
          <w:szCs w:val="22"/>
        </w:rPr>
      </w:pPr>
    </w:p>
    <w:p w:rsidR="005A26E7" w:rsidRPr="00CE5D72" w:rsidRDefault="005A26E7" w:rsidP="00FC04B6">
      <w:pPr>
        <w:autoSpaceDE w:val="0"/>
        <w:jc w:val="both"/>
        <w:rPr>
          <w:rFonts w:asciiTheme="minorHAnsi" w:eastAsia="font311" w:hAnsiTheme="minorHAnsi" w:cs="font311"/>
          <w:i/>
          <w:sz w:val="22"/>
          <w:szCs w:val="22"/>
        </w:rPr>
      </w:pPr>
      <w:r w:rsidRPr="00CE5D72">
        <w:rPr>
          <w:rFonts w:asciiTheme="minorHAnsi" w:eastAsia="font311" w:hAnsiTheme="minorHAnsi" w:cs="font311"/>
          <w:i/>
          <w:sz w:val="22"/>
          <w:szCs w:val="22"/>
          <w:u w:val="single"/>
        </w:rPr>
        <w:t>Développement</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 xml:space="preserve">Une structure entonnoir peut être adoptée : </w:t>
      </w:r>
      <w:r w:rsidR="00CE5D72" w:rsidRPr="00F92E96">
        <w:rPr>
          <w:rFonts w:asciiTheme="minorHAnsi" w:eastAsia="font311" w:hAnsiTheme="minorHAnsi" w:cs="font311"/>
          <w:sz w:val="22"/>
          <w:szCs w:val="22"/>
        </w:rPr>
        <w:t>entreprise</w:t>
      </w:r>
      <w:r w:rsidRPr="00F92E96">
        <w:rPr>
          <w:rFonts w:asciiTheme="minorHAnsi" w:eastAsia="font311" w:hAnsiTheme="minorHAnsi" w:cs="font311"/>
          <w:sz w:val="22"/>
          <w:szCs w:val="22"/>
        </w:rPr>
        <w:t xml:space="preserve">, service, mission(s), bilan professionnel et personnel </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Les illustrations insérées dans le texte sont nécessaires à l’argumentation et doivent donc être commentées.</w:t>
      </w:r>
    </w:p>
    <w:p w:rsidR="005A26E7" w:rsidRPr="00F92E96" w:rsidRDefault="005A26E7" w:rsidP="00FC04B6">
      <w:pPr>
        <w:autoSpaceDE w:val="0"/>
        <w:jc w:val="both"/>
        <w:rPr>
          <w:rFonts w:asciiTheme="minorHAnsi" w:eastAsia="font311" w:hAnsiTheme="minorHAnsi" w:cs="font311"/>
          <w:sz w:val="22"/>
          <w:szCs w:val="22"/>
        </w:rPr>
      </w:pPr>
    </w:p>
    <w:p w:rsidR="005A26E7" w:rsidRPr="00CE5D72" w:rsidRDefault="005A26E7" w:rsidP="00FC04B6">
      <w:pPr>
        <w:autoSpaceDE w:val="0"/>
        <w:jc w:val="both"/>
        <w:rPr>
          <w:rFonts w:asciiTheme="minorHAnsi" w:eastAsia="font311" w:hAnsiTheme="minorHAnsi" w:cs="font311"/>
          <w:i/>
          <w:sz w:val="22"/>
          <w:szCs w:val="22"/>
        </w:rPr>
      </w:pPr>
      <w:r w:rsidRPr="00CE5D72">
        <w:rPr>
          <w:rFonts w:asciiTheme="minorHAnsi" w:eastAsia="font311" w:hAnsiTheme="minorHAnsi" w:cs="font311"/>
          <w:i/>
          <w:sz w:val="22"/>
          <w:szCs w:val="22"/>
          <w:u w:val="single"/>
        </w:rPr>
        <w:t>Conclusion</w:t>
      </w:r>
    </w:p>
    <w:p w:rsidR="005A26E7" w:rsidRPr="00CE5D72"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 xml:space="preserve">La conclusion résume le travail accompli et fait apparaître très clairement si </w:t>
      </w:r>
      <w:r w:rsidR="00CE5D72">
        <w:rPr>
          <w:rFonts w:asciiTheme="minorHAnsi" w:eastAsia="font311" w:hAnsiTheme="minorHAnsi" w:cs="font311"/>
          <w:sz w:val="22"/>
          <w:szCs w:val="22"/>
        </w:rPr>
        <w:t xml:space="preserve">les objectifs ont été atteints. </w:t>
      </w:r>
      <w:r w:rsidRPr="00F92E96">
        <w:rPr>
          <w:rFonts w:asciiTheme="minorHAnsi" w:eastAsia="font311" w:hAnsiTheme="minorHAnsi" w:cs="font311"/>
          <w:sz w:val="22"/>
          <w:szCs w:val="22"/>
        </w:rPr>
        <w:t>Elle est en regard de votre introduction et doit finaliser la problématique ouverte en début de rapport.</w:t>
      </w:r>
      <w:r w:rsidR="00CE5D72">
        <w:rPr>
          <w:rFonts w:asciiTheme="minorHAnsi" w:eastAsia="font311" w:hAnsiTheme="minorHAnsi" w:cs="font311"/>
          <w:sz w:val="22"/>
          <w:szCs w:val="22"/>
        </w:rPr>
        <w:t xml:space="preserve"> </w:t>
      </w:r>
      <w:r w:rsidRPr="00F92E96">
        <w:rPr>
          <w:rFonts w:asciiTheme="minorHAnsi" w:eastAsia="font311" w:hAnsiTheme="minorHAnsi" w:cs="font311"/>
          <w:sz w:val="22"/>
          <w:szCs w:val="22"/>
        </w:rPr>
        <w:t>Elle peut s’achever sur les perspectives à la suite du travail effectué.</w:t>
      </w:r>
    </w:p>
    <w:p w:rsidR="005A26E7" w:rsidRPr="00F92E96" w:rsidRDefault="005A26E7" w:rsidP="00FC04B6">
      <w:pPr>
        <w:autoSpaceDE w:val="0"/>
        <w:jc w:val="both"/>
        <w:rPr>
          <w:rFonts w:asciiTheme="minorHAnsi" w:eastAsia="font311" w:hAnsiTheme="minorHAnsi" w:cs="font311"/>
          <w:b/>
          <w:bCs/>
          <w:sz w:val="22"/>
          <w:szCs w:val="22"/>
        </w:rPr>
      </w:pPr>
    </w:p>
    <w:p w:rsidR="005A26E7" w:rsidRDefault="00DB0C2E" w:rsidP="00FC04B6">
      <w:pPr>
        <w:autoSpaceDE w:val="0"/>
        <w:jc w:val="both"/>
        <w:rPr>
          <w:rFonts w:asciiTheme="minorHAnsi" w:eastAsia="font311" w:hAnsiTheme="minorHAnsi" w:cs="font311"/>
          <w:sz w:val="22"/>
          <w:szCs w:val="22"/>
        </w:rPr>
      </w:pPr>
      <w:r>
        <w:rPr>
          <w:rFonts w:asciiTheme="minorHAnsi" w:eastAsia="font311" w:hAnsiTheme="minorHAnsi" w:cs="font311"/>
          <w:b/>
          <w:bCs/>
          <w:color w:val="00B050"/>
          <w:sz w:val="28"/>
          <w:szCs w:val="28"/>
        </w:rPr>
        <w:t>Bibliographie et/ou webographie</w:t>
      </w:r>
      <w:r>
        <w:rPr>
          <w:rFonts w:asciiTheme="minorHAnsi" w:eastAsia="font311" w:hAnsiTheme="minorHAnsi" w:cs="font311"/>
          <w:b/>
          <w:bCs/>
          <w:color w:val="00B050"/>
          <w:sz w:val="28"/>
          <w:szCs w:val="28"/>
        </w:rPr>
        <w:tab/>
      </w:r>
      <w:r>
        <w:rPr>
          <w:rFonts w:asciiTheme="minorHAnsi" w:eastAsia="font311" w:hAnsiTheme="minorHAnsi" w:cs="font311"/>
          <w:b/>
          <w:bCs/>
          <w:color w:val="00B050"/>
          <w:sz w:val="28"/>
          <w:szCs w:val="28"/>
        </w:rPr>
        <w:br/>
      </w:r>
      <w:r w:rsidR="005A26E7" w:rsidRPr="00F92E96">
        <w:rPr>
          <w:rFonts w:asciiTheme="minorHAnsi" w:eastAsia="font311" w:hAnsiTheme="minorHAnsi" w:cs="font311"/>
          <w:sz w:val="22"/>
          <w:szCs w:val="22"/>
        </w:rPr>
        <w:t>La liste des références bibliographiques clôture le rapport. Elle regroupe l’ensemble des sources de documentation ayant servi à la rédaction du rapport et qui ont été citées explicitement dans le texte. Le lecteur doit pouvoir consulter tout document cité, la bibliographie a pour but de lui permettre de remonter à l’information d’origine. Par contre, il ne faut pas y inclure des ouvrages en relation avec le sujet traité n’ayant fait l’objet d’aucune référence explicite dans le texte.</w:t>
      </w:r>
    </w:p>
    <w:p w:rsidR="00EC0F9A" w:rsidRDefault="00EC0F9A" w:rsidP="00FC04B6">
      <w:pPr>
        <w:autoSpaceDE w:val="0"/>
        <w:jc w:val="both"/>
        <w:rPr>
          <w:rFonts w:asciiTheme="minorHAnsi" w:eastAsia="font311" w:hAnsiTheme="minorHAnsi" w:cs="font311"/>
          <w:sz w:val="22"/>
          <w:szCs w:val="22"/>
        </w:rPr>
      </w:pPr>
    </w:p>
    <w:p w:rsidR="00EC0F9A" w:rsidRDefault="00EC0F9A" w:rsidP="00FC04B6">
      <w:pPr>
        <w:autoSpaceDE w:val="0"/>
        <w:jc w:val="both"/>
        <w:rPr>
          <w:rFonts w:asciiTheme="minorHAnsi" w:eastAsia="font311" w:hAnsiTheme="minorHAnsi" w:cs="font311"/>
          <w:sz w:val="22"/>
          <w:szCs w:val="22"/>
        </w:rPr>
      </w:pPr>
    </w:p>
    <w:p w:rsidR="00EC0F9A" w:rsidRPr="00F92E96" w:rsidRDefault="00EC0F9A" w:rsidP="00FC04B6">
      <w:pPr>
        <w:autoSpaceDE w:val="0"/>
        <w:jc w:val="both"/>
        <w:rPr>
          <w:rFonts w:asciiTheme="minorHAnsi" w:eastAsia="font311" w:hAnsiTheme="minorHAnsi" w:cs="font311"/>
          <w:b/>
          <w:bCs/>
          <w:sz w:val="22"/>
          <w:szCs w:val="22"/>
        </w:rPr>
      </w:pPr>
    </w:p>
    <w:p w:rsidR="005A26E7" w:rsidRPr="00F92E96" w:rsidRDefault="005A26E7" w:rsidP="00FC04B6">
      <w:pPr>
        <w:autoSpaceDE w:val="0"/>
        <w:jc w:val="both"/>
        <w:rPr>
          <w:rFonts w:asciiTheme="minorHAnsi" w:eastAsia="font311" w:hAnsiTheme="minorHAnsi" w:cs="font311"/>
          <w:b/>
          <w:bCs/>
          <w:sz w:val="22"/>
          <w:szCs w:val="22"/>
        </w:rPr>
      </w:pPr>
    </w:p>
    <w:p w:rsidR="005A26E7" w:rsidRDefault="005A26E7" w:rsidP="00FC04B6">
      <w:pPr>
        <w:autoSpaceDE w:val="0"/>
        <w:jc w:val="both"/>
        <w:rPr>
          <w:rFonts w:asciiTheme="minorHAnsi" w:eastAsia="font311" w:hAnsiTheme="minorHAnsi" w:cs="font311"/>
          <w:b/>
          <w:bCs/>
          <w:sz w:val="22"/>
          <w:szCs w:val="22"/>
        </w:rPr>
      </w:pPr>
      <w:r w:rsidRPr="00F92E96">
        <w:rPr>
          <w:rFonts w:asciiTheme="minorHAnsi" w:eastAsia="font311" w:hAnsiTheme="minorHAnsi" w:cs="font311"/>
          <w:b/>
          <w:bCs/>
          <w:sz w:val="22"/>
          <w:szCs w:val="22"/>
        </w:rPr>
        <w:t>Le format de cette lis</w:t>
      </w:r>
      <w:r w:rsidR="00DB0C2E">
        <w:rPr>
          <w:rFonts w:asciiTheme="minorHAnsi" w:eastAsia="font311" w:hAnsiTheme="minorHAnsi" w:cs="font311"/>
          <w:b/>
          <w:bCs/>
          <w:sz w:val="22"/>
          <w:szCs w:val="22"/>
        </w:rPr>
        <w:t>te obéit à des règles précises.</w:t>
      </w:r>
    </w:p>
    <w:p w:rsidR="00DB0C2E" w:rsidRPr="00F92E96" w:rsidRDefault="00DB0C2E" w:rsidP="00FC04B6">
      <w:pPr>
        <w:autoSpaceDE w:val="0"/>
        <w:jc w:val="both"/>
        <w:rPr>
          <w:rFonts w:asciiTheme="minorHAnsi" w:eastAsia="font311" w:hAnsiTheme="minorHAnsi" w:cs="font311"/>
          <w:sz w:val="22"/>
          <w:szCs w:val="22"/>
        </w:rPr>
      </w:pPr>
    </w:p>
    <w:p w:rsidR="005A26E7" w:rsidRPr="00DB0C2E" w:rsidRDefault="005A26E7" w:rsidP="00FC04B6">
      <w:pPr>
        <w:autoSpaceDE w:val="0"/>
        <w:jc w:val="both"/>
        <w:rPr>
          <w:rFonts w:asciiTheme="minorHAnsi" w:eastAsia="font311" w:hAnsiTheme="minorHAnsi" w:cs="font311"/>
          <w:i/>
          <w:sz w:val="22"/>
          <w:szCs w:val="22"/>
          <w:u w:val="single"/>
        </w:rPr>
      </w:pPr>
      <w:r w:rsidRPr="00DB0C2E">
        <w:rPr>
          <w:rFonts w:asciiTheme="minorHAnsi" w:eastAsia="font311" w:hAnsiTheme="minorHAnsi" w:cs="font311"/>
          <w:i/>
          <w:sz w:val="22"/>
          <w:szCs w:val="22"/>
          <w:u w:val="single"/>
        </w:rPr>
        <w:t>Pour un ouvrage :</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Initiale(s) + NOM de chaque auteur, titre de l’ouvrage, éditeur, lieu de publication, nombre de pages,</w:t>
      </w:r>
      <w:r w:rsidR="00DB0C2E">
        <w:rPr>
          <w:rFonts w:asciiTheme="minorHAnsi" w:eastAsia="font311" w:hAnsiTheme="minorHAnsi" w:cs="font311"/>
          <w:sz w:val="22"/>
          <w:szCs w:val="22"/>
        </w:rPr>
        <w:t xml:space="preserve"> </w:t>
      </w:r>
      <w:r w:rsidRPr="00F92E96">
        <w:rPr>
          <w:rFonts w:asciiTheme="minorHAnsi" w:eastAsia="font311" w:hAnsiTheme="minorHAnsi" w:cs="font311"/>
          <w:sz w:val="22"/>
          <w:szCs w:val="22"/>
        </w:rPr>
        <w:t>année.</w:t>
      </w:r>
    </w:p>
    <w:p w:rsidR="005A26E7" w:rsidRDefault="005A26E7" w:rsidP="00FC04B6">
      <w:pPr>
        <w:autoSpaceDE w:val="0"/>
        <w:jc w:val="both"/>
        <w:rPr>
          <w:rFonts w:asciiTheme="minorHAnsi" w:eastAsia="font311" w:hAnsiTheme="minorHAnsi" w:cs="font311"/>
          <w:sz w:val="22"/>
          <w:szCs w:val="22"/>
        </w:rPr>
      </w:pPr>
      <w:r w:rsidRPr="00DB0C2E">
        <w:rPr>
          <w:rFonts w:asciiTheme="minorHAnsi" w:eastAsia="font311" w:hAnsiTheme="minorHAnsi" w:cs="font311"/>
          <w:b/>
          <w:sz w:val="22"/>
          <w:szCs w:val="22"/>
        </w:rPr>
        <w:t>Exemple</w:t>
      </w:r>
      <w:r w:rsidRPr="00F92E96">
        <w:rPr>
          <w:rFonts w:asciiTheme="minorHAnsi" w:eastAsia="font311" w:hAnsiTheme="minorHAnsi" w:cs="font311"/>
          <w:sz w:val="22"/>
          <w:szCs w:val="22"/>
        </w:rPr>
        <w:t xml:space="preserve"> : B. CAMUS. Réussir la soutenance de rapports, mémoires et travaux. Les Ed.</w:t>
      </w:r>
      <w:r w:rsidR="00DB0C2E">
        <w:rPr>
          <w:rFonts w:asciiTheme="minorHAnsi" w:eastAsia="font311" w:hAnsiTheme="minorHAnsi" w:cs="font311"/>
          <w:sz w:val="22"/>
          <w:szCs w:val="22"/>
        </w:rPr>
        <w:t xml:space="preserve"> </w:t>
      </w:r>
      <w:r w:rsidR="00DB0C2E" w:rsidRPr="00F92E96">
        <w:rPr>
          <w:rFonts w:asciiTheme="minorHAnsi" w:eastAsia="font311" w:hAnsiTheme="minorHAnsi" w:cs="font311"/>
          <w:sz w:val="22"/>
          <w:szCs w:val="22"/>
        </w:rPr>
        <w:t>D’organisation</w:t>
      </w:r>
      <w:r w:rsidRPr="00F92E96">
        <w:rPr>
          <w:rFonts w:asciiTheme="minorHAnsi" w:eastAsia="font311" w:hAnsiTheme="minorHAnsi" w:cs="font311"/>
          <w:sz w:val="22"/>
          <w:szCs w:val="22"/>
        </w:rPr>
        <w:t>, Paris, 1995, 77 p.</w:t>
      </w:r>
    </w:p>
    <w:p w:rsidR="00DB0C2E" w:rsidRPr="00F92E96" w:rsidRDefault="00DB0C2E" w:rsidP="00FC04B6">
      <w:pPr>
        <w:autoSpaceDE w:val="0"/>
        <w:jc w:val="both"/>
        <w:rPr>
          <w:rFonts w:asciiTheme="minorHAnsi" w:eastAsia="font311" w:hAnsiTheme="minorHAnsi" w:cs="font311"/>
          <w:sz w:val="22"/>
          <w:szCs w:val="22"/>
        </w:rPr>
      </w:pPr>
    </w:p>
    <w:p w:rsidR="005A26E7" w:rsidRPr="00DB0C2E" w:rsidRDefault="005A26E7" w:rsidP="00FC04B6">
      <w:pPr>
        <w:autoSpaceDE w:val="0"/>
        <w:jc w:val="both"/>
        <w:rPr>
          <w:rFonts w:asciiTheme="minorHAnsi" w:eastAsia="font311" w:hAnsiTheme="minorHAnsi" w:cs="font311"/>
          <w:i/>
          <w:sz w:val="22"/>
          <w:szCs w:val="22"/>
          <w:u w:val="single"/>
        </w:rPr>
      </w:pPr>
      <w:r w:rsidRPr="00DB0C2E">
        <w:rPr>
          <w:rFonts w:asciiTheme="minorHAnsi" w:eastAsia="font311" w:hAnsiTheme="minorHAnsi" w:cs="font311"/>
          <w:i/>
          <w:sz w:val="22"/>
          <w:szCs w:val="22"/>
          <w:u w:val="single"/>
        </w:rPr>
        <w:t>Pour un rapport :</w:t>
      </w:r>
    </w:p>
    <w:p w:rsidR="005A26E7" w:rsidRPr="00F92E96" w:rsidRDefault="00DB0C2E" w:rsidP="00FC04B6">
      <w:pPr>
        <w:autoSpaceDE w:val="0"/>
        <w:jc w:val="both"/>
        <w:rPr>
          <w:rFonts w:asciiTheme="minorHAnsi" w:eastAsia="font311" w:hAnsiTheme="minorHAnsi" w:cs="font311"/>
          <w:sz w:val="22"/>
          <w:szCs w:val="22"/>
        </w:rPr>
      </w:pPr>
      <w:r>
        <w:rPr>
          <w:rFonts w:asciiTheme="minorHAnsi" w:eastAsia="font311" w:hAnsiTheme="minorHAnsi" w:cs="font311"/>
          <w:sz w:val="22"/>
          <w:szCs w:val="22"/>
        </w:rPr>
        <w:t>Initiale(s)+</w:t>
      </w:r>
      <w:r w:rsidR="005A26E7" w:rsidRPr="00F92E96">
        <w:rPr>
          <w:rFonts w:asciiTheme="minorHAnsi" w:eastAsia="font311" w:hAnsiTheme="minorHAnsi" w:cs="font311"/>
          <w:sz w:val="22"/>
          <w:szCs w:val="22"/>
        </w:rPr>
        <w:t>NOM de chaque auteur, titre du rapport, type de rapport, nom de l’entreprise ou de</w:t>
      </w:r>
      <w:r>
        <w:rPr>
          <w:rFonts w:asciiTheme="minorHAnsi" w:eastAsia="font311" w:hAnsiTheme="minorHAnsi" w:cs="font311"/>
          <w:sz w:val="22"/>
          <w:szCs w:val="22"/>
        </w:rPr>
        <w:t xml:space="preserve"> </w:t>
      </w:r>
      <w:r w:rsidR="005A26E7" w:rsidRPr="00F92E96">
        <w:rPr>
          <w:rFonts w:asciiTheme="minorHAnsi" w:eastAsia="font311" w:hAnsiTheme="minorHAnsi" w:cs="font311"/>
          <w:sz w:val="22"/>
          <w:szCs w:val="22"/>
        </w:rPr>
        <w:t>l’établissement, lieu de publication, nombre de pages, année.</w:t>
      </w:r>
    </w:p>
    <w:p w:rsidR="005A26E7" w:rsidRDefault="005A26E7" w:rsidP="00FC04B6">
      <w:pPr>
        <w:autoSpaceDE w:val="0"/>
        <w:jc w:val="both"/>
        <w:rPr>
          <w:rFonts w:asciiTheme="minorHAnsi" w:eastAsia="font311" w:hAnsiTheme="minorHAnsi" w:cs="font311"/>
          <w:sz w:val="22"/>
          <w:szCs w:val="22"/>
        </w:rPr>
      </w:pPr>
      <w:r w:rsidRPr="00DB0C2E">
        <w:rPr>
          <w:rFonts w:asciiTheme="minorHAnsi" w:eastAsia="font311" w:hAnsiTheme="minorHAnsi" w:cs="font311"/>
          <w:b/>
          <w:sz w:val="22"/>
          <w:szCs w:val="22"/>
        </w:rPr>
        <w:t>Exemple</w:t>
      </w:r>
      <w:r w:rsidRPr="00F92E96">
        <w:rPr>
          <w:rFonts w:asciiTheme="minorHAnsi" w:eastAsia="font311" w:hAnsiTheme="minorHAnsi" w:cs="font311"/>
          <w:sz w:val="22"/>
          <w:szCs w:val="22"/>
        </w:rPr>
        <w:t xml:space="preserve"> : E. COMTAT. L’accord du lac </w:t>
      </w:r>
      <w:proofErr w:type="spellStart"/>
      <w:r w:rsidRPr="00F92E96">
        <w:rPr>
          <w:rFonts w:asciiTheme="minorHAnsi" w:eastAsia="font311" w:hAnsiTheme="minorHAnsi" w:cs="font311"/>
          <w:sz w:val="22"/>
          <w:szCs w:val="22"/>
        </w:rPr>
        <w:t>Meech</w:t>
      </w:r>
      <w:proofErr w:type="spellEnd"/>
      <w:r w:rsidRPr="00F92E96">
        <w:rPr>
          <w:rFonts w:asciiTheme="minorHAnsi" w:eastAsia="font311" w:hAnsiTheme="minorHAnsi" w:cs="font311"/>
          <w:sz w:val="22"/>
          <w:szCs w:val="22"/>
        </w:rPr>
        <w:t xml:space="preserve"> et son échec dans la crise du</w:t>
      </w:r>
      <w:r w:rsidR="00DB0C2E">
        <w:rPr>
          <w:rFonts w:asciiTheme="minorHAnsi" w:eastAsia="font311" w:hAnsiTheme="minorHAnsi" w:cs="font311"/>
          <w:sz w:val="22"/>
          <w:szCs w:val="22"/>
        </w:rPr>
        <w:t xml:space="preserve"> </w:t>
      </w:r>
      <w:r w:rsidRPr="00F92E96">
        <w:rPr>
          <w:rFonts w:asciiTheme="minorHAnsi" w:eastAsia="font311" w:hAnsiTheme="minorHAnsi" w:cs="font311"/>
          <w:sz w:val="22"/>
          <w:szCs w:val="22"/>
        </w:rPr>
        <w:t>fédéralisme, DEA d’études politiques, Institut d’études politiques, Grenoble, 1991,</w:t>
      </w:r>
      <w:r w:rsidR="00DB0C2E">
        <w:rPr>
          <w:rFonts w:asciiTheme="minorHAnsi" w:eastAsia="font311" w:hAnsiTheme="minorHAnsi" w:cs="font311"/>
          <w:sz w:val="22"/>
          <w:szCs w:val="22"/>
        </w:rPr>
        <w:t xml:space="preserve"> b</w:t>
      </w:r>
      <w:r w:rsidRPr="00F92E96">
        <w:rPr>
          <w:rFonts w:asciiTheme="minorHAnsi" w:eastAsia="font311" w:hAnsiTheme="minorHAnsi" w:cs="font311"/>
          <w:sz w:val="22"/>
          <w:szCs w:val="22"/>
        </w:rPr>
        <w:t>231p.</w:t>
      </w:r>
    </w:p>
    <w:p w:rsidR="00DB0C2E" w:rsidRDefault="00DB0C2E" w:rsidP="00FC04B6">
      <w:pPr>
        <w:autoSpaceDE w:val="0"/>
        <w:jc w:val="both"/>
        <w:rPr>
          <w:rFonts w:asciiTheme="minorHAnsi" w:eastAsia="font311" w:hAnsiTheme="minorHAnsi" w:cs="font311"/>
          <w:sz w:val="22"/>
          <w:szCs w:val="22"/>
        </w:rPr>
      </w:pPr>
    </w:p>
    <w:p w:rsidR="005A26E7" w:rsidRPr="00DB0C2E" w:rsidRDefault="005A26E7" w:rsidP="00FC04B6">
      <w:pPr>
        <w:autoSpaceDE w:val="0"/>
        <w:jc w:val="both"/>
        <w:rPr>
          <w:rFonts w:asciiTheme="minorHAnsi" w:eastAsia="font311" w:hAnsiTheme="minorHAnsi" w:cs="font311"/>
          <w:i/>
          <w:sz w:val="22"/>
          <w:szCs w:val="22"/>
          <w:u w:val="single"/>
        </w:rPr>
      </w:pPr>
      <w:r w:rsidRPr="00DB0C2E">
        <w:rPr>
          <w:rFonts w:asciiTheme="minorHAnsi" w:eastAsia="font311" w:hAnsiTheme="minorHAnsi" w:cs="font311"/>
          <w:i/>
          <w:sz w:val="22"/>
          <w:szCs w:val="22"/>
          <w:u w:val="single"/>
        </w:rPr>
        <w:t>Pour un article :</w:t>
      </w: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Initiale(s) + NOM de chaque auteur, titre de l’article, nom de la revue en abrégé, n° du fascicule</w:t>
      </w:r>
      <w:r w:rsidR="00DB0C2E">
        <w:rPr>
          <w:rFonts w:asciiTheme="minorHAnsi" w:eastAsia="font311" w:hAnsiTheme="minorHAnsi" w:cs="font311"/>
          <w:sz w:val="22"/>
          <w:szCs w:val="22"/>
        </w:rPr>
        <w:t xml:space="preserve"> </w:t>
      </w:r>
      <w:r w:rsidRPr="00F92E96">
        <w:rPr>
          <w:rFonts w:asciiTheme="minorHAnsi" w:eastAsia="font311" w:hAnsiTheme="minorHAnsi" w:cs="font311"/>
          <w:sz w:val="22"/>
          <w:szCs w:val="22"/>
        </w:rPr>
        <w:t>(volume) : page de début et de fin, année.</w:t>
      </w:r>
    </w:p>
    <w:p w:rsidR="005A26E7" w:rsidRDefault="005A26E7" w:rsidP="00FC04B6">
      <w:pPr>
        <w:autoSpaceDE w:val="0"/>
        <w:jc w:val="both"/>
        <w:rPr>
          <w:rFonts w:asciiTheme="minorHAnsi" w:eastAsia="font311" w:hAnsiTheme="minorHAnsi" w:cs="font311"/>
          <w:sz w:val="22"/>
          <w:szCs w:val="22"/>
        </w:rPr>
      </w:pPr>
      <w:r w:rsidRPr="00DB0C2E">
        <w:rPr>
          <w:rFonts w:asciiTheme="minorHAnsi" w:eastAsia="font311" w:hAnsiTheme="minorHAnsi" w:cs="font311"/>
          <w:b/>
          <w:sz w:val="22"/>
          <w:szCs w:val="22"/>
        </w:rPr>
        <w:t>Exemple</w:t>
      </w:r>
      <w:r w:rsidRPr="00F92E96">
        <w:rPr>
          <w:rFonts w:asciiTheme="minorHAnsi" w:eastAsia="font311" w:hAnsiTheme="minorHAnsi" w:cs="font311"/>
          <w:sz w:val="22"/>
          <w:szCs w:val="22"/>
        </w:rPr>
        <w:t xml:space="preserve"> : M-F. TOINET. Puissance et faiblesse de la cour suprême. Pouvoirs, 1991,</w:t>
      </w:r>
      <w:r w:rsidR="00DB0C2E">
        <w:rPr>
          <w:rFonts w:asciiTheme="minorHAnsi" w:eastAsia="font311" w:hAnsiTheme="minorHAnsi" w:cs="font311"/>
          <w:sz w:val="22"/>
          <w:szCs w:val="22"/>
        </w:rPr>
        <w:t xml:space="preserve"> </w:t>
      </w:r>
      <w:r w:rsidRPr="00F92E96">
        <w:rPr>
          <w:rFonts w:asciiTheme="minorHAnsi" w:eastAsia="font311" w:hAnsiTheme="minorHAnsi" w:cs="font311"/>
          <w:sz w:val="22"/>
          <w:szCs w:val="22"/>
        </w:rPr>
        <w:t>n°49, p 16-30.</w:t>
      </w:r>
    </w:p>
    <w:p w:rsidR="00DB0C2E" w:rsidRPr="00F92E96" w:rsidRDefault="00DB0C2E" w:rsidP="00FC04B6">
      <w:pPr>
        <w:autoSpaceDE w:val="0"/>
        <w:jc w:val="both"/>
        <w:rPr>
          <w:rFonts w:asciiTheme="minorHAnsi" w:eastAsia="font311" w:hAnsiTheme="minorHAnsi" w:cs="font311"/>
          <w:sz w:val="22"/>
          <w:szCs w:val="22"/>
        </w:rPr>
      </w:pPr>
    </w:p>
    <w:p w:rsidR="005A26E7" w:rsidRPr="00DB0C2E" w:rsidRDefault="005A26E7" w:rsidP="00FC04B6">
      <w:pPr>
        <w:autoSpaceDE w:val="0"/>
        <w:jc w:val="both"/>
        <w:rPr>
          <w:rFonts w:asciiTheme="minorHAnsi" w:eastAsia="font311" w:hAnsiTheme="minorHAnsi" w:cs="font311"/>
          <w:i/>
          <w:sz w:val="22"/>
          <w:szCs w:val="22"/>
          <w:u w:val="single"/>
        </w:rPr>
      </w:pPr>
      <w:r w:rsidRPr="00DB0C2E">
        <w:rPr>
          <w:rFonts w:asciiTheme="minorHAnsi" w:eastAsia="font311" w:hAnsiTheme="minorHAnsi" w:cs="font311"/>
          <w:i/>
          <w:sz w:val="22"/>
          <w:szCs w:val="22"/>
          <w:u w:val="single"/>
        </w:rPr>
        <w:t>Pour les documents électroniques :</w:t>
      </w:r>
    </w:p>
    <w:p w:rsidR="005A26E7" w:rsidRPr="00F92E96" w:rsidRDefault="00DB0C2E" w:rsidP="00FC04B6">
      <w:pPr>
        <w:autoSpaceDE w:val="0"/>
        <w:jc w:val="both"/>
        <w:rPr>
          <w:rFonts w:asciiTheme="minorHAnsi" w:eastAsia="font311" w:hAnsiTheme="minorHAnsi" w:cs="font311"/>
          <w:sz w:val="22"/>
          <w:szCs w:val="22"/>
        </w:rPr>
      </w:pPr>
      <w:r>
        <w:rPr>
          <w:rFonts w:asciiTheme="minorHAnsi" w:eastAsia="font311" w:hAnsiTheme="minorHAnsi" w:cs="font311"/>
          <w:sz w:val="22"/>
          <w:szCs w:val="22"/>
        </w:rPr>
        <w:t>Pour un site web : O</w:t>
      </w:r>
      <w:r w:rsidR="005A26E7" w:rsidRPr="00F92E96">
        <w:rPr>
          <w:rFonts w:asciiTheme="minorHAnsi" w:eastAsia="font311" w:hAnsiTheme="minorHAnsi" w:cs="font311"/>
          <w:sz w:val="22"/>
          <w:szCs w:val="22"/>
        </w:rPr>
        <w:t>rganisme (ou Initiale(s)+NOM de chaque auteur, page consultée le : préciser la</w:t>
      </w:r>
      <w:r w:rsidR="00EB4DAE">
        <w:rPr>
          <w:rFonts w:asciiTheme="minorHAnsi" w:eastAsia="font311" w:hAnsiTheme="minorHAnsi" w:cs="font311"/>
          <w:sz w:val="22"/>
          <w:szCs w:val="22"/>
        </w:rPr>
        <w:t xml:space="preserve"> </w:t>
      </w:r>
      <w:r w:rsidR="005A26E7" w:rsidRPr="00F92E96">
        <w:rPr>
          <w:rFonts w:asciiTheme="minorHAnsi" w:eastAsia="font311" w:hAnsiTheme="minorHAnsi" w:cs="font311"/>
          <w:sz w:val="22"/>
          <w:szCs w:val="22"/>
        </w:rPr>
        <w:t>date. Titre de la page d’accueil, [Type de support]. URL : fournir l’adresse complète du site.</w:t>
      </w:r>
    </w:p>
    <w:p w:rsidR="005A26E7" w:rsidRDefault="005A26E7" w:rsidP="00FC04B6">
      <w:pPr>
        <w:autoSpaceDE w:val="0"/>
        <w:jc w:val="both"/>
        <w:rPr>
          <w:rFonts w:asciiTheme="minorHAnsi" w:eastAsia="font311" w:hAnsiTheme="minorHAnsi" w:cs="font311"/>
          <w:sz w:val="22"/>
          <w:szCs w:val="22"/>
        </w:rPr>
      </w:pPr>
      <w:r w:rsidRPr="00DB0C2E">
        <w:rPr>
          <w:rFonts w:asciiTheme="minorHAnsi" w:eastAsia="font311" w:hAnsiTheme="minorHAnsi" w:cs="font311"/>
          <w:b/>
          <w:sz w:val="22"/>
          <w:szCs w:val="22"/>
        </w:rPr>
        <w:t>Exemple</w:t>
      </w:r>
      <w:r w:rsidRPr="00F92E96">
        <w:rPr>
          <w:rFonts w:asciiTheme="minorHAnsi" w:eastAsia="font311" w:hAnsiTheme="minorHAnsi" w:cs="font311"/>
          <w:sz w:val="22"/>
          <w:szCs w:val="22"/>
        </w:rPr>
        <w:t xml:space="preserve"> : Université de Laval. Bibliothèque, (Page consultée le 25 juin 2015).</w:t>
      </w:r>
      <w:r w:rsidR="00DB0C2E">
        <w:rPr>
          <w:rFonts w:asciiTheme="minorHAnsi" w:eastAsia="font311" w:hAnsiTheme="minorHAnsi" w:cs="font311"/>
          <w:sz w:val="22"/>
          <w:szCs w:val="22"/>
        </w:rPr>
        <w:t xml:space="preserve"> </w:t>
      </w:r>
      <w:r w:rsidRPr="00F92E96">
        <w:rPr>
          <w:rFonts w:asciiTheme="minorHAnsi" w:eastAsia="font311" w:hAnsiTheme="minorHAnsi" w:cs="font311"/>
          <w:sz w:val="22"/>
          <w:szCs w:val="22"/>
        </w:rPr>
        <w:t xml:space="preserve">Ressources pour vos recherches, [En ligne]. Adresse URL : </w:t>
      </w:r>
      <w:hyperlink r:id="rId10" w:history="1">
        <w:r w:rsidR="00DB0C2E" w:rsidRPr="00E3581D">
          <w:rPr>
            <w:rStyle w:val="Lienhypertexte"/>
            <w:rFonts w:asciiTheme="minorHAnsi" w:eastAsia="font311" w:hAnsiTheme="minorHAnsi" w:cs="font311"/>
            <w:sz w:val="22"/>
            <w:szCs w:val="22"/>
          </w:rPr>
          <w:t>http://www.bibl.ulaval.ca/</w:t>
        </w:r>
      </w:hyperlink>
    </w:p>
    <w:p w:rsidR="00DB0C2E" w:rsidRPr="00F92E96" w:rsidRDefault="00DB0C2E" w:rsidP="00FC04B6">
      <w:pPr>
        <w:autoSpaceDE w:val="0"/>
        <w:jc w:val="both"/>
        <w:rPr>
          <w:rFonts w:asciiTheme="minorHAnsi" w:eastAsia="font311" w:hAnsiTheme="minorHAnsi" w:cs="font311"/>
          <w:sz w:val="22"/>
          <w:szCs w:val="22"/>
        </w:rPr>
      </w:pP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Pour une ressource internet : Initiale(s)+NOM de l’auteur. « Titre de la ressource ». [</w:t>
      </w:r>
      <w:proofErr w:type="gramStart"/>
      <w:r w:rsidRPr="00F92E96">
        <w:rPr>
          <w:rFonts w:asciiTheme="minorHAnsi" w:eastAsia="font311" w:hAnsiTheme="minorHAnsi" w:cs="font311"/>
          <w:sz w:val="22"/>
          <w:szCs w:val="22"/>
        </w:rPr>
        <w:t>type</w:t>
      </w:r>
      <w:proofErr w:type="gramEnd"/>
      <w:r w:rsidRPr="00F92E96">
        <w:rPr>
          <w:rFonts w:asciiTheme="minorHAnsi" w:eastAsia="font311" w:hAnsiTheme="minorHAnsi" w:cs="font311"/>
          <w:sz w:val="22"/>
          <w:szCs w:val="22"/>
        </w:rPr>
        <w:t xml:space="preserve"> de</w:t>
      </w:r>
      <w:r w:rsidR="00DB0C2E">
        <w:rPr>
          <w:rFonts w:asciiTheme="minorHAnsi" w:eastAsia="font311" w:hAnsiTheme="minorHAnsi" w:cs="font311"/>
          <w:sz w:val="22"/>
          <w:szCs w:val="22"/>
        </w:rPr>
        <w:t xml:space="preserve"> </w:t>
      </w:r>
      <w:r w:rsidRPr="00F92E96">
        <w:rPr>
          <w:rFonts w:asciiTheme="minorHAnsi" w:eastAsia="font311" w:hAnsiTheme="minorHAnsi" w:cs="font311"/>
          <w:sz w:val="22"/>
          <w:szCs w:val="22"/>
        </w:rPr>
        <w:t>support], Adresse URL, (Ressource consultée le : préciser la date).</w:t>
      </w:r>
    </w:p>
    <w:p w:rsidR="005A26E7" w:rsidRPr="00F92E96" w:rsidRDefault="005A26E7" w:rsidP="00FC04B6">
      <w:pPr>
        <w:autoSpaceDE w:val="0"/>
        <w:jc w:val="both"/>
        <w:rPr>
          <w:rFonts w:asciiTheme="minorHAnsi" w:eastAsia="font311" w:hAnsiTheme="minorHAnsi" w:cs="font311"/>
          <w:sz w:val="22"/>
          <w:szCs w:val="22"/>
        </w:rPr>
      </w:pPr>
      <w:r w:rsidRPr="00DB0C2E">
        <w:rPr>
          <w:rFonts w:asciiTheme="minorHAnsi" w:eastAsia="font311" w:hAnsiTheme="minorHAnsi" w:cs="font311"/>
          <w:b/>
          <w:sz w:val="22"/>
          <w:szCs w:val="22"/>
        </w:rPr>
        <w:t>Exemple</w:t>
      </w:r>
      <w:r w:rsidRPr="00F92E96">
        <w:rPr>
          <w:rFonts w:asciiTheme="minorHAnsi" w:eastAsia="font311" w:hAnsiTheme="minorHAnsi" w:cs="font311"/>
          <w:sz w:val="22"/>
          <w:szCs w:val="22"/>
        </w:rPr>
        <w:t xml:space="preserve"> : R. CARON, R. BLANCHET. « Comment citer un document électronique ? ». In</w:t>
      </w:r>
      <w:r w:rsidR="00DB0C2E">
        <w:rPr>
          <w:rFonts w:asciiTheme="minorHAnsi" w:eastAsia="font311" w:hAnsiTheme="minorHAnsi" w:cs="font311"/>
          <w:sz w:val="22"/>
          <w:szCs w:val="22"/>
        </w:rPr>
        <w:t xml:space="preserve"> </w:t>
      </w:r>
      <w:r w:rsidRPr="00F92E96">
        <w:rPr>
          <w:rFonts w:asciiTheme="minorHAnsi" w:eastAsia="font311" w:hAnsiTheme="minorHAnsi" w:cs="font311"/>
          <w:sz w:val="22"/>
          <w:szCs w:val="22"/>
        </w:rPr>
        <w:t>Université Laval. Site de la bibliothèque de l’université Laval. [En ligne]. Adresse URL :</w:t>
      </w:r>
    </w:p>
    <w:p w:rsidR="005A26E7" w:rsidRPr="00F92E96" w:rsidRDefault="005A26E7" w:rsidP="00FC04B6">
      <w:pPr>
        <w:autoSpaceDE w:val="0"/>
        <w:jc w:val="both"/>
        <w:rPr>
          <w:rFonts w:asciiTheme="minorHAnsi" w:eastAsia="font311" w:hAnsiTheme="minorHAnsi" w:cs="font311"/>
          <w:b/>
          <w:bCs/>
          <w:sz w:val="22"/>
          <w:szCs w:val="22"/>
        </w:rPr>
      </w:pPr>
      <w:r w:rsidRPr="00F92E96">
        <w:rPr>
          <w:rFonts w:asciiTheme="minorHAnsi" w:eastAsia="font311" w:hAnsiTheme="minorHAnsi" w:cs="font311"/>
          <w:sz w:val="22"/>
          <w:szCs w:val="22"/>
        </w:rPr>
        <w:t>http://www.bibl.ulaval.ca/doelec/citedoce.html (Page consultée le 19 mars 2015)</w:t>
      </w:r>
    </w:p>
    <w:p w:rsidR="005A26E7" w:rsidRPr="00F92E96" w:rsidRDefault="005A26E7" w:rsidP="00FC04B6">
      <w:pPr>
        <w:autoSpaceDE w:val="0"/>
        <w:jc w:val="both"/>
        <w:rPr>
          <w:rFonts w:asciiTheme="minorHAnsi" w:eastAsia="font311" w:hAnsiTheme="minorHAnsi" w:cs="font311"/>
          <w:b/>
          <w:bCs/>
          <w:sz w:val="22"/>
          <w:szCs w:val="22"/>
        </w:rPr>
      </w:pPr>
    </w:p>
    <w:p w:rsidR="005A26E7" w:rsidRPr="00F92E96" w:rsidRDefault="00DB0C2E" w:rsidP="00FC04B6">
      <w:pPr>
        <w:autoSpaceDE w:val="0"/>
        <w:jc w:val="both"/>
        <w:rPr>
          <w:rFonts w:asciiTheme="minorHAnsi" w:eastAsia="font311" w:hAnsiTheme="minorHAnsi" w:cs="font311"/>
          <w:sz w:val="22"/>
          <w:szCs w:val="22"/>
        </w:rPr>
      </w:pPr>
      <w:r>
        <w:rPr>
          <w:rFonts w:asciiTheme="minorHAnsi" w:eastAsia="font311" w:hAnsiTheme="minorHAnsi" w:cs="font311"/>
          <w:b/>
          <w:bCs/>
          <w:color w:val="00B050"/>
          <w:sz w:val="28"/>
          <w:szCs w:val="28"/>
        </w:rPr>
        <w:t>Annexe</w:t>
      </w:r>
      <w:r>
        <w:rPr>
          <w:rFonts w:asciiTheme="minorHAnsi" w:eastAsia="font311" w:hAnsiTheme="minorHAnsi" w:cs="font311"/>
          <w:sz w:val="22"/>
          <w:szCs w:val="22"/>
        </w:rPr>
        <w:br/>
      </w:r>
      <w:r w:rsidR="005A26E7" w:rsidRPr="00F92E96">
        <w:rPr>
          <w:rFonts w:asciiTheme="minorHAnsi" w:eastAsia="font311" w:hAnsiTheme="minorHAnsi" w:cs="font311"/>
          <w:sz w:val="22"/>
          <w:szCs w:val="22"/>
        </w:rPr>
        <w:t>Les annexes ont pour but d’alléger le corps du texte d’informations pointues ou de résultats</w:t>
      </w:r>
      <w:r>
        <w:rPr>
          <w:rFonts w:asciiTheme="minorHAnsi" w:eastAsia="font311" w:hAnsiTheme="minorHAnsi" w:cs="font311"/>
          <w:sz w:val="22"/>
          <w:szCs w:val="22"/>
        </w:rPr>
        <w:t xml:space="preserve"> </w:t>
      </w:r>
      <w:r w:rsidR="005A26E7" w:rsidRPr="00F92E96">
        <w:rPr>
          <w:rFonts w:asciiTheme="minorHAnsi" w:eastAsia="font311" w:hAnsiTheme="minorHAnsi" w:cs="font311"/>
          <w:sz w:val="22"/>
          <w:szCs w:val="22"/>
        </w:rPr>
        <w:t>intermédiaires, ou secondaires, mais néanmoins strictement nécessaires.</w:t>
      </w:r>
      <w:r>
        <w:rPr>
          <w:rFonts w:asciiTheme="minorHAnsi" w:eastAsia="font311" w:hAnsiTheme="minorHAnsi" w:cs="font311"/>
          <w:sz w:val="22"/>
          <w:szCs w:val="22"/>
        </w:rPr>
        <w:t xml:space="preserve"> </w:t>
      </w:r>
      <w:r w:rsidR="005A26E7" w:rsidRPr="00F92E96">
        <w:rPr>
          <w:rFonts w:asciiTheme="minorHAnsi" w:eastAsia="font311" w:hAnsiTheme="minorHAnsi" w:cs="font311"/>
          <w:sz w:val="22"/>
          <w:szCs w:val="22"/>
        </w:rPr>
        <w:t>Les annexes doivent être présentées avec la même rigueur que le reste du document. Ainsi, elles doivent posséder un numéro d’ordre et un titre, lesquels apparaîtront dans le sommaire.</w:t>
      </w:r>
    </w:p>
    <w:p w:rsidR="005A26E7" w:rsidRPr="00F92E96" w:rsidRDefault="005A26E7" w:rsidP="00FC04B6">
      <w:pPr>
        <w:autoSpaceDE w:val="0"/>
        <w:jc w:val="both"/>
        <w:rPr>
          <w:rFonts w:asciiTheme="minorHAnsi" w:eastAsia="font311" w:hAnsiTheme="minorHAnsi" w:cs="font311"/>
          <w:sz w:val="22"/>
          <w:szCs w:val="22"/>
        </w:rPr>
      </w:pPr>
    </w:p>
    <w:p w:rsidR="005A26E7" w:rsidRDefault="00DB0C2E" w:rsidP="00AA0A8E">
      <w:pPr>
        <w:autoSpaceDE w:val="0"/>
        <w:jc w:val="both"/>
        <w:rPr>
          <w:rFonts w:asciiTheme="minorHAnsi" w:eastAsia="font311" w:hAnsiTheme="minorHAnsi" w:cs="font311"/>
          <w:sz w:val="22"/>
          <w:szCs w:val="22"/>
        </w:rPr>
      </w:pPr>
      <w:r>
        <w:rPr>
          <w:rFonts w:asciiTheme="minorHAnsi" w:eastAsia="font311" w:hAnsiTheme="minorHAnsi" w:cs="font311"/>
          <w:b/>
          <w:bCs/>
          <w:color w:val="00B050"/>
          <w:sz w:val="28"/>
          <w:szCs w:val="28"/>
        </w:rPr>
        <w:t>Résumé</w:t>
      </w:r>
      <w:r>
        <w:rPr>
          <w:rFonts w:asciiTheme="minorHAnsi" w:eastAsia="font311" w:hAnsiTheme="minorHAnsi" w:cs="font311"/>
          <w:sz w:val="22"/>
          <w:szCs w:val="22"/>
        </w:rPr>
        <w:br/>
      </w:r>
      <w:r w:rsidR="005A26E7" w:rsidRPr="00F92E96">
        <w:rPr>
          <w:rFonts w:asciiTheme="minorHAnsi" w:eastAsia="font311" w:hAnsiTheme="minorHAnsi" w:cs="font311"/>
          <w:sz w:val="22"/>
          <w:szCs w:val="22"/>
        </w:rPr>
        <w:t>Le résumé doit permettre au lecteur de cerner le sujet ou contexte, la problématique et les principaux résultats. Ils sont placés en quatrième de couverture (dos du document).</w:t>
      </w:r>
      <w:r>
        <w:rPr>
          <w:rFonts w:asciiTheme="minorHAnsi" w:eastAsia="font311" w:hAnsiTheme="minorHAnsi" w:cs="font311"/>
          <w:sz w:val="22"/>
          <w:szCs w:val="22"/>
        </w:rPr>
        <w:t xml:space="preserve"> </w:t>
      </w:r>
      <w:r w:rsidR="005A26E7" w:rsidRPr="00F92E96">
        <w:rPr>
          <w:rFonts w:asciiTheme="minorHAnsi" w:eastAsia="font311" w:hAnsiTheme="minorHAnsi" w:cs="font311"/>
          <w:sz w:val="22"/>
          <w:szCs w:val="22"/>
        </w:rPr>
        <w:t>Le résumé est un exercice de synthèse sur le sujet du rapport.</w:t>
      </w:r>
      <w:r>
        <w:rPr>
          <w:rFonts w:asciiTheme="minorHAnsi" w:eastAsia="font311" w:hAnsiTheme="minorHAnsi" w:cs="font311"/>
          <w:sz w:val="22"/>
          <w:szCs w:val="22"/>
        </w:rPr>
        <w:t xml:space="preserve"> </w:t>
      </w:r>
      <w:r w:rsidR="005A26E7" w:rsidRPr="00F92E96">
        <w:rPr>
          <w:rFonts w:asciiTheme="minorHAnsi" w:eastAsia="font311" w:hAnsiTheme="minorHAnsi" w:cs="font311"/>
          <w:sz w:val="22"/>
          <w:szCs w:val="22"/>
        </w:rPr>
        <w:t xml:space="preserve">Il est rédigé en </w:t>
      </w:r>
      <w:r w:rsidR="005A26E7" w:rsidRPr="00DB0C2E">
        <w:rPr>
          <w:rFonts w:asciiTheme="minorHAnsi" w:eastAsia="font311" w:hAnsiTheme="minorHAnsi" w:cs="font311"/>
          <w:color w:val="FF0000"/>
          <w:sz w:val="22"/>
          <w:szCs w:val="22"/>
        </w:rPr>
        <w:t>français</w:t>
      </w:r>
      <w:r w:rsidR="005A26E7" w:rsidRPr="00F92E96">
        <w:rPr>
          <w:rFonts w:asciiTheme="minorHAnsi" w:eastAsia="font311" w:hAnsiTheme="minorHAnsi" w:cs="font311"/>
          <w:sz w:val="22"/>
          <w:szCs w:val="22"/>
        </w:rPr>
        <w:t xml:space="preserve"> et en </w:t>
      </w:r>
      <w:r w:rsidR="005A26E7" w:rsidRPr="00DB0C2E">
        <w:rPr>
          <w:rFonts w:asciiTheme="minorHAnsi" w:eastAsia="font311" w:hAnsiTheme="minorHAnsi" w:cs="font311"/>
          <w:color w:val="FF0000"/>
          <w:sz w:val="22"/>
          <w:szCs w:val="22"/>
        </w:rPr>
        <w:t>anglais</w:t>
      </w:r>
      <w:r w:rsidR="005A26E7" w:rsidRPr="00F92E96">
        <w:rPr>
          <w:rFonts w:asciiTheme="minorHAnsi" w:eastAsia="font311" w:hAnsiTheme="minorHAnsi" w:cs="font311"/>
          <w:sz w:val="22"/>
          <w:szCs w:val="22"/>
        </w:rPr>
        <w:t>.</w:t>
      </w:r>
      <w:r w:rsidR="00AA0A8E">
        <w:rPr>
          <w:rFonts w:asciiTheme="minorHAnsi" w:eastAsia="font311" w:hAnsiTheme="minorHAnsi" w:cs="font311"/>
          <w:sz w:val="22"/>
          <w:szCs w:val="22"/>
        </w:rPr>
        <w:t xml:space="preserve"> </w:t>
      </w:r>
      <w:r w:rsidR="00AA0A8E" w:rsidRPr="00AA0A8E">
        <w:rPr>
          <w:rStyle w:val="Aucun"/>
          <w:rFonts w:ascii="Calibri" w:eastAsia="Calibri" w:hAnsi="Calibri" w:cs="Calibri"/>
          <w:color w:val="000000" w:themeColor="text1"/>
          <w:sz w:val="22"/>
          <w:szCs w:val="22"/>
        </w:rPr>
        <w:t>Il est mis en relief des mots clés qui représentent les axes fondamentaux du rapport.</w:t>
      </w:r>
    </w:p>
    <w:p w:rsidR="00EC0F9A" w:rsidRDefault="00EC0F9A" w:rsidP="00FC04B6">
      <w:pPr>
        <w:autoSpaceDE w:val="0"/>
        <w:jc w:val="both"/>
        <w:rPr>
          <w:rFonts w:asciiTheme="minorHAnsi" w:eastAsia="font311" w:hAnsiTheme="minorHAnsi" w:cs="font311"/>
          <w:sz w:val="22"/>
          <w:szCs w:val="22"/>
        </w:rPr>
      </w:pPr>
    </w:p>
    <w:p w:rsidR="00EC0F9A" w:rsidRDefault="00EC0F9A" w:rsidP="00FC04B6">
      <w:pPr>
        <w:autoSpaceDE w:val="0"/>
        <w:jc w:val="both"/>
        <w:rPr>
          <w:rFonts w:asciiTheme="minorHAnsi" w:eastAsia="font311" w:hAnsiTheme="minorHAnsi" w:cs="font311"/>
          <w:sz w:val="22"/>
          <w:szCs w:val="22"/>
        </w:rPr>
      </w:pPr>
    </w:p>
    <w:p w:rsidR="00EC0F9A" w:rsidRDefault="00EC0F9A" w:rsidP="00FC04B6">
      <w:pPr>
        <w:autoSpaceDE w:val="0"/>
        <w:jc w:val="both"/>
        <w:rPr>
          <w:rFonts w:asciiTheme="minorHAnsi" w:eastAsia="font311" w:hAnsiTheme="minorHAnsi" w:cs="font311"/>
          <w:sz w:val="22"/>
          <w:szCs w:val="22"/>
        </w:rPr>
      </w:pPr>
    </w:p>
    <w:p w:rsidR="00EC0F9A" w:rsidRDefault="00EC0F9A" w:rsidP="00FC04B6">
      <w:pPr>
        <w:autoSpaceDE w:val="0"/>
        <w:jc w:val="both"/>
        <w:rPr>
          <w:rFonts w:asciiTheme="minorHAnsi" w:eastAsia="font311" w:hAnsiTheme="minorHAnsi" w:cs="font311"/>
          <w:sz w:val="22"/>
          <w:szCs w:val="22"/>
        </w:rPr>
      </w:pPr>
    </w:p>
    <w:p w:rsidR="00EC0F9A" w:rsidRDefault="00EC0F9A" w:rsidP="00FC04B6">
      <w:pPr>
        <w:autoSpaceDE w:val="0"/>
        <w:jc w:val="both"/>
        <w:rPr>
          <w:rFonts w:asciiTheme="minorHAnsi" w:eastAsia="font311" w:hAnsiTheme="minorHAnsi" w:cs="font311"/>
          <w:sz w:val="22"/>
          <w:szCs w:val="22"/>
        </w:rPr>
      </w:pPr>
    </w:p>
    <w:p w:rsidR="00EC0F9A" w:rsidRDefault="00EC0F9A" w:rsidP="00FC04B6">
      <w:pPr>
        <w:autoSpaceDE w:val="0"/>
        <w:jc w:val="both"/>
        <w:rPr>
          <w:rFonts w:asciiTheme="minorHAnsi" w:eastAsia="font311" w:hAnsiTheme="minorHAnsi" w:cs="font311"/>
          <w:sz w:val="22"/>
          <w:szCs w:val="22"/>
        </w:rPr>
      </w:pPr>
    </w:p>
    <w:p w:rsidR="00EC0F9A" w:rsidRPr="00F92E96" w:rsidRDefault="00EC0F9A" w:rsidP="00FC04B6">
      <w:pPr>
        <w:autoSpaceDE w:val="0"/>
        <w:jc w:val="both"/>
        <w:rPr>
          <w:rFonts w:asciiTheme="minorHAnsi" w:eastAsia="font311" w:hAnsiTheme="minorHAnsi" w:cs="font311"/>
          <w:sz w:val="22"/>
          <w:szCs w:val="22"/>
        </w:rPr>
      </w:pPr>
    </w:p>
    <w:p w:rsidR="008E255F" w:rsidRPr="00CE5D72" w:rsidRDefault="008E255F" w:rsidP="008E255F">
      <w:pPr>
        <w:pStyle w:val="Titre2"/>
        <w:spacing w:after="240"/>
        <w:rPr>
          <w:rFonts w:asciiTheme="minorHAnsi" w:eastAsia="Times New Roman" w:hAnsiTheme="minorHAnsi"/>
          <w:i/>
          <w:sz w:val="32"/>
          <w:szCs w:val="32"/>
          <w:lang w:eastAsia="fr-FR"/>
        </w:rPr>
      </w:pPr>
      <w:r>
        <w:rPr>
          <w:rFonts w:asciiTheme="minorHAnsi" w:eastAsia="Times New Roman" w:hAnsiTheme="minorHAnsi"/>
          <w:i/>
          <w:sz w:val="32"/>
          <w:szCs w:val="32"/>
          <w:lang w:eastAsia="fr-FR"/>
        </w:rPr>
        <w:lastRenderedPageBreak/>
        <w:t xml:space="preserve">La forme </w:t>
      </w:r>
      <w:r w:rsidR="00AA0A8E">
        <w:rPr>
          <w:rFonts w:asciiTheme="minorHAnsi" w:eastAsia="Times New Roman" w:hAnsiTheme="minorHAnsi"/>
          <w:i/>
          <w:sz w:val="32"/>
          <w:szCs w:val="32"/>
          <w:lang w:eastAsia="fr-FR"/>
        </w:rPr>
        <w:t>de la soutenance</w:t>
      </w:r>
    </w:p>
    <w:p w:rsidR="005A26E7" w:rsidRPr="008E255F" w:rsidRDefault="005A26E7" w:rsidP="00FC04B6">
      <w:pPr>
        <w:autoSpaceDE w:val="0"/>
        <w:jc w:val="both"/>
        <w:rPr>
          <w:rFonts w:asciiTheme="minorHAnsi" w:eastAsia="font311" w:hAnsiTheme="minorHAnsi" w:cs="font311"/>
          <w:i/>
          <w:iCs/>
          <w:color w:val="FF0000"/>
          <w:sz w:val="22"/>
          <w:szCs w:val="22"/>
        </w:rPr>
      </w:pPr>
      <w:r w:rsidRPr="00F92E96">
        <w:rPr>
          <w:rFonts w:asciiTheme="minorHAnsi" w:eastAsia="font311" w:hAnsiTheme="minorHAnsi" w:cs="font311"/>
          <w:sz w:val="22"/>
          <w:szCs w:val="22"/>
        </w:rPr>
        <w:t xml:space="preserve">La soutenance dure </w:t>
      </w:r>
      <w:r w:rsidR="00A67106">
        <w:rPr>
          <w:rFonts w:asciiTheme="minorHAnsi" w:eastAsia="font311" w:hAnsiTheme="minorHAnsi" w:cs="font311"/>
          <w:color w:val="FF0000"/>
          <w:sz w:val="22"/>
          <w:szCs w:val="22"/>
        </w:rPr>
        <w:t>4</w:t>
      </w:r>
      <w:r w:rsidR="0069783D">
        <w:rPr>
          <w:rFonts w:asciiTheme="minorHAnsi" w:eastAsia="font311" w:hAnsiTheme="minorHAnsi" w:cs="font311"/>
          <w:color w:val="FF0000"/>
          <w:sz w:val="22"/>
          <w:szCs w:val="22"/>
        </w:rPr>
        <w:t>5</w:t>
      </w:r>
      <w:r w:rsidRPr="008E255F">
        <w:rPr>
          <w:rFonts w:asciiTheme="minorHAnsi" w:eastAsia="font311" w:hAnsiTheme="minorHAnsi" w:cs="font311"/>
          <w:color w:val="FF0000"/>
          <w:sz w:val="22"/>
          <w:szCs w:val="22"/>
        </w:rPr>
        <w:t xml:space="preserve"> minutes</w:t>
      </w:r>
      <w:r w:rsidR="00A67106">
        <w:rPr>
          <w:rFonts w:asciiTheme="minorHAnsi" w:eastAsia="font311" w:hAnsiTheme="minorHAnsi" w:cs="font311"/>
          <w:color w:val="FF0000"/>
          <w:sz w:val="22"/>
          <w:szCs w:val="22"/>
        </w:rPr>
        <w:t xml:space="preserve"> </w:t>
      </w:r>
      <w:r w:rsidR="00A67106" w:rsidRPr="00A67106">
        <w:rPr>
          <w:rFonts w:asciiTheme="minorHAnsi" w:eastAsia="font311" w:hAnsiTheme="minorHAnsi" w:cs="font311"/>
          <w:color w:val="000000" w:themeColor="text1"/>
          <w:sz w:val="22"/>
          <w:szCs w:val="22"/>
        </w:rPr>
        <w:t>dont</w:t>
      </w:r>
      <w:r w:rsidR="0069783D">
        <w:rPr>
          <w:rFonts w:asciiTheme="minorHAnsi" w:eastAsia="font311" w:hAnsiTheme="minorHAnsi" w:cs="font311"/>
          <w:color w:val="000000" w:themeColor="text1"/>
          <w:sz w:val="22"/>
          <w:szCs w:val="22"/>
        </w:rPr>
        <w:t xml:space="preserve"> </w:t>
      </w:r>
      <w:r w:rsidR="0069783D" w:rsidRPr="0069783D">
        <w:rPr>
          <w:rFonts w:asciiTheme="minorHAnsi" w:eastAsia="font311" w:hAnsiTheme="minorHAnsi" w:cs="font311"/>
          <w:color w:val="FFC000"/>
          <w:sz w:val="22"/>
          <w:szCs w:val="22"/>
        </w:rPr>
        <w:t>5</w:t>
      </w:r>
      <w:r w:rsidR="0069783D">
        <w:rPr>
          <w:rFonts w:asciiTheme="minorHAnsi" w:eastAsia="font311" w:hAnsiTheme="minorHAnsi" w:cs="font311"/>
          <w:color w:val="000000" w:themeColor="text1"/>
          <w:sz w:val="22"/>
          <w:szCs w:val="22"/>
        </w:rPr>
        <w:t xml:space="preserve"> minutes de </w:t>
      </w:r>
      <w:r w:rsidR="0069783D" w:rsidRPr="0069783D">
        <w:rPr>
          <w:rFonts w:asciiTheme="minorHAnsi" w:eastAsia="font311" w:hAnsiTheme="minorHAnsi" w:cs="font311"/>
          <w:color w:val="FFC000"/>
          <w:sz w:val="22"/>
          <w:szCs w:val="22"/>
        </w:rPr>
        <w:t>préparation</w:t>
      </w:r>
      <w:r w:rsidR="0069783D">
        <w:rPr>
          <w:rFonts w:asciiTheme="minorHAnsi" w:eastAsia="font311" w:hAnsiTheme="minorHAnsi" w:cs="font311"/>
          <w:color w:val="000000" w:themeColor="text1"/>
          <w:sz w:val="22"/>
          <w:szCs w:val="22"/>
        </w:rPr>
        <w:t>,</w:t>
      </w:r>
      <w:r w:rsidR="00A67106" w:rsidRPr="00A67106">
        <w:rPr>
          <w:rFonts w:asciiTheme="minorHAnsi" w:eastAsia="font311" w:hAnsiTheme="minorHAnsi" w:cs="font311"/>
          <w:color w:val="000000" w:themeColor="text1"/>
          <w:sz w:val="22"/>
          <w:szCs w:val="22"/>
        </w:rPr>
        <w:t xml:space="preserve"> </w:t>
      </w:r>
      <w:r w:rsidR="00A67106" w:rsidRPr="00A67106">
        <w:rPr>
          <w:rFonts w:asciiTheme="minorHAnsi" w:eastAsia="font311" w:hAnsiTheme="minorHAnsi" w:cs="font311"/>
          <w:color w:val="00B050"/>
          <w:sz w:val="22"/>
          <w:szCs w:val="22"/>
        </w:rPr>
        <w:t xml:space="preserve">20 </w:t>
      </w:r>
      <w:r w:rsidR="00A67106" w:rsidRPr="007A4BE9">
        <w:rPr>
          <w:rFonts w:asciiTheme="minorHAnsi" w:eastAsia="font311" w:hAnsiTheme="minorHAnsi" w:cs="font311"/>
          <w:color w:val="000000" w:themeColor="text1"/>
          <w:sz w:val="22"/>
          <w:szCs w:val="22"/>
        </w:rPr>
        <w:t>minutes</w:t>
      </w:r>
      <w:r w:rsidR="00A67106" w:rsidRPr="00A67106">
        <w:rPr>
          <w:rFonts w:asciiTheme="minorHAnsi" w:eastAsia="font311" w:hAnsiTheme="minorHAnsi" w:cs="font311"/>
          <w:color w:val="00B050"/>
          <w:sz w:val="22"/>
          <w:szCs w:val="22"/>
        </w:rPr>
        <w:t xml:space="preserve"> </w:t>
      </w:r>
      <w:r w:rsidR="00A67106" w:rsidRPr="00A67106">
        <w:rPr>
          <w:rFonts w:asciiTheme="minorHAnsi" w:eastAsia="font311" w:hAnsiTheme="minorHAnsi" w:cs="font311"/>
          <w:color w:val="000000" w:themeColor="text1"/>
          <w:sz w:val="22"/>
          <w:szCs w:val="22"/>
        </w:rPr>
        <w:t xml:space="preserve">de </w:t>
      </w:r>
      <w:r w:rsidR="00A67106" w:rsidRPr="007A4BE9">
        <w:rPr>
          <w:rFonts w:asciiTheme="minorHAnsi" w:eastAsia="font311" w:hAnsiTheme="minorHAnsi" w:cs="font311"/>
          <w:color w:val="00B050"/>
          <w:sz w:val="22"/>
          <w:szCs w:val="22"/>
        </w:rPr>
        <w:t>présentation</w:t>
      </w:r>
      <w:r w:rsidR="00A67106" w:rsidRPr="00A67106">
        <w:rPr>
          <w:rFonts w:asciiTheme="minorHAnsi" w:eastAsia="font311" w:hAnsiTheme="minorHAnsi" w:cs="font311"/>
          <w:color w:val="000000" w:themeColor="text1"/>
          <w:sz w:val="22"/>
          <w:szCs w:val="22"/>
        </w:rPr>
        <w:t xml:space="preserve">, </w:t>
      </w:r>
      <w:r w:rsidR="00A67106" w:rsidRPr="00A67106">
        <w:rPr>
          <w:rFonts w:asciiTheme="minorHAnsi" w:eastAsia="font311" w:hAnsiTheme="minorHAnsi" w:cs="font311"/>
          <w:color w:val="0070C0"/>
          <w:sz w:val="22"/>
          <w:szCs w:val="22"/>
        </w:rPr>
        <w:t xml:space="preserve">10 </w:t>
      </w:r>
      <w:r w:rsidR="00A67106" w:rsidRPr="007A4BE9">
        <w:rPr>
          <w:rFonts w:asciiTheme="minorHAnsi" w:eastAsia="font311" w:hAnsiTheme="minorHAnsi" w:cs="font311"/>
          <w:color w:val="000000" w:themeColor="text1"/>
          <w:sz w:val="22"/>
          <w:szCs w:val="22"/>
        </w:rPr>
        <w:t>minutes</w:t>
      </w:r>
      <w:r w:rsidR="00A67106" w:rsidRPr="00A67106">
        <w:rPr>
          <w:rFonts w:asciiTheme="minorHAnsi" w:eastAsia="font311" w:hAnsiTheme="minorHAnsi" w:cs="font311"/>
          <w:color w:val="0070C0"/>
          <w:sz w:val="22"/>
          <w:szCs w:val="22"/>
        </w:rPr>
        <w:t xml:space="preserve"> </w:t>
      </w:r>
      <w:r w:rsidR="00A67106" w:rsidRPr="007A4BE9">
        <w:rPr>
          <w:rFonts w:asciiTheme="minorHAnsi" w:eastAsia="font311" w:hAnsiTheme="minorHAnsi" w:cs="font311"/>
          <w:color w:val="0070C0"/>
          <w:sz w:val="22"/>
          <w:szCs w:val="22"/>
        </w:rPr>
        <w:t xml:space="preserve">d’échanges avec le jury </w:t>
      </w:r>
      <w:r w:rsidR="00A67106" w:rsidRPr="00A67106">
        <w:rPr>
          <w:rFonts w:asciiTheme="minorHAnsi" w:eastAsia="font311" w:hAnsiTheme="minorHAnsi" w:cs="font311"/>
          <w:color w:val="000000" w:themeColor="text1"/>
          <w:sz w:val="22"/>
          <w:szCs w:val="22"/>
        </w:rPr>
        <w:t xml:space="preserve">et </w:t>
      </w:r>
      <w:r w:rsidR="00A67106" w:rsidRPr="00A67106">
        <w:rPr>
          <w:rFonts w:asciiTheme="minorHAnsi" w:eastAsia="font311" w:hAnsiTheme="minorHAnsi" w:cs="font311"/>
          <w:color w:val="7030A0"/>
          <w:sz w:val="22"/>
          <w:szCs w:val="22"/>
        </w:rPr>
        <w:t xml:space="preserve">10 </w:t>
      </w:r>
      <w:r w:rsidR="00A67106" w:rsidRPr="007A4BE9">
        <w:rPr>
          <w:rFonts w:asciiTheme="minorHAnsi" w:eastAsia="font311" w:hAnsiTheme="minorHAnsi" w:cs="font311"/>
          <w:color w:val="000000" w:themeColor="text1"/>
          <w:sz w:val="22"/>
          <w:szCs w:val="22"/>
        </w:rPr>
        <w:t>minutes</w:t>
      </w:r>
      <w:r w:rsidR="00A67106" w:rsidRPr="00A67106">
        <w:rPr>
          <w:rFonts w:asciiTheme="minorHAnsi" w:eastAsia="font311" w:hAnsiTheme="minorHAnsi" w:cs="font311"/>
          <w:color w:val="7030A0"/>
          <w:sz w:val="22"/>
          <w:szCs w:val="22"/>
        </w:rPr>
        <w:t xml:space="preserve"> </w:t>
      </w:r>
      <w:r w:rsidR="00A67106" w:rsidRPr="00A67106">
        <w:rPr>
          <w:rFonts w:asciiTheme="minorHAnsi" w:eastAsia="font311" w:hAnsiTheme="minorHAnsi" w:cs="font311"/>
          <w:color w:val="000000" w:themeColor="text1"/>
          <w:sz w:val="22"/>
          <w:szCs w:val="22"/>
        </w:rPr>
        <w:t xml:space="preserve">de </w:t>
      </w:r>
      <w:r w:rsidR="00A67106" w:rsidRPr="007A4BE9">
        <w:rPr>
          <w:rFonts w:asciiTheme="minorHAnsi" w:eastAsia="font311" w:hAnsiTheme="minorHAnsi" w:cs="font311"/>
          <w:color w:val="7030A0"/>
          <w:sz w:val="22"/>
          <w:szCs w:val="22"/>
        </w:rPr>
        <w:t>délibération</w:t>
      </w:r>
      <w:r w:rsidR="007A4BE9" w:rsidRPr="007A4BE9">
        <w:rPr>
          <w:rFonts w:asciiTheme="minorHAnsi" w:eastAsia="font311" w:hAnsiTheme="minorHAnsi" w:cs="font311"/>
          <w:color w:val="7030A0"/>
          <w:sz w:val="22"/>
          <w:szCs w:val="22"/>
        </w:rPr>
        <w:t xml:space="preserve"> finale</w:t>
      </w:r>
      <w:r w:rsidRPr="00F92E96">
        <w:rPr>
          <w:rFonts w:asciiTheme="minorHAnsi" w:eastAsia="font311" w:hAnsiTheme="minorHAnsi" w:cs="font311"/>
          <w:sz w:val="22"/>
          <w:szCs w:val="22"/>
        </w:rPr>
        <w:t>.</w:t>
      </w:r>
      <w:r w:rsidR="008E255F">
        <w:rPr>
          <w:rFonts w:asciiTheme="minorHAnsi" w:eastAsia="font311" w:hAnsiTheme="minorHAnsi" w:cs="font311"/>
          <w:i/>
          <w:iCs/>
          <w:color w:val="FF0000"/>
          <w:sz w:val="22"/>
          <w:szCs w:val="22"/>
        </w:rPr>
        <w:t xml:space="preserve"> </w:t>
      </w:r>
      <w:r w:rsidRPr="00F92E96">
        <w:rPr>
          <w:rFonts w:asciiTheme="minorHAnsi" w:eastAsia="font311" w:hAnsiTheme="minorHAnsi" w:cs="font311"/>
          <w:sz w:val="22"/>
          <w:szCs w:val="22"/>
        </w:rPr>
        <w:t>Le discours doit être compréhensible par divers auditeurs, éventuellement des personnes non techniciennes.</w:t>
      </w:r>
    </w:p>
    <w:p w:rsidR="005A26E7" w:rsidRPr="00F92E96" w:rsidRDefault="005A26E7" w:rsidP="00FC04B6">
      <w:pPr>
        <w:autoSpaceDE w:val="0"/>
        <w:jc w:val="both"/>
        <w:rPr>
          <w:rFonts w:asciiTheme="minorHAnsi" w:eastAsia="font311" w:hAnsiTheme="minorHAnsi" w:cs="font311"/>
          <w:sz w:val="22"/>
          <w:szCs w:val="22"/>
        </w:rPr>
      </w:pP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 xml:space="preserve">Le rapport ayant été lu par les membres du jury, il est inutile de vouloir absolument tout dire. Vous devez faire vos choix et organiser votre discours selon un plan clair, logique et pertinent et en </w:t>
      </w:r>
      <w:r w:rsidR="008E255F">
        <w:rPr>
          <w:rFonts w:asciiTheme="minorHAnsi" w:eastAsia="font311" w:hAnsiTheme="minorHAnsi" w:cs="font311"/>
          <w:sz w:val="22"/>
          <w:szCs w:val="22"/>
        </w:rPr>
        <w:t xml:space="preserve">respectant le temps qui est </w:t>
      </w:r>
      <w:r w:rsidRPr="00F92E96">
        <w:rPr>
          <w:rFonts w:asciiTheme="minorHAnsi" w:eastAsia="font311" w:hAnsiTheme="minorHAnsi" w:cs="font311"/>
          <w:sz w:val="22"/>
          <w:szCs w:val="22"/>
        </w:rPr>
        <w:t>imparti.</w:t>
      </w:r>
    </w:p>
    <w:p w:rsidR="005A26E7" w:rsidRPr="00F92E96" w:rsidRDefault="005A26E7" w:rsidP="00FC04B6">
      <w:pPr>
        <w:autoSpaceDE w:val="0"/>
        <w:jc w:val="both"/>
        <w:rPr>
          <w:rFonts w:asciiTheme="minorHAnsi" w:eastAsia="font311" w:hAnsiTheme="minorHAnsi" w:cs="font311"/>
          <w:sz w:val="22"/>
          <w:szCs w:val="22"/>
        </w:rPr>
      </w:pPr>
    </w:p>
    <w:p w:rsidR="005A26E7" w:rsidRPr="00F92E96" w:rsidRDefault="005A26E7" w:rsidP="00FC04B6">
      <w:pPr>
        <w:autoSpaceDE w:val="0"/>
        <w:jc w:val="both"/>
        <w:rPr>
          <w:rFonts w:asciiTheme="minorHAnsi" w:eastAsia="font311" w:hAnsiTheme="minorHAnsi" w:cs="font311"/>
          <w:sz w:val="22"/>
          <w:szCs w:val="22"/>
        </w:rPr>
      </w:pPr>
      <w:r w:rsidRPr="00F92E96">
        <w:rPr>
          <w:rFonts w:asciiTheme="minorHAnsi" w:eastAsia="font311" w:hAnsiTheme="minorHAnsi" w:cs="font311"/>
          <w:sz w:val="22"/>
          <w:szCs w:val="22"/>
        </w:rPr>
        <w:t>Vous racontez une histoire ; il est donc important d'avoir défini votre fil conducteur et les messages qui structureront vos supports.</w:t>
      </w:r>
      <w:r w:rsidR="0085445E">
        <w:rPr>
          <w:rFonts w:asciiTheme="minorHAnsi" w:eastAsia="font311" w:hAnsiTheme="minorHAnsi" w:cs="font311"/>
          <w:sz w:val="22"/>
          <w:szCs w:val="22"/>
        </w:rPr>
        <w:t xml:space="preserve"> </w:t>
      </w:r>
      <w:r w:rsidRPr="00F92E96">
        <w:rPr>
          <w:rFonts w:asciiTheme="minorHAnsi" w:eastAsia="font311" w:hAnsiTheme="minorHAnsi" w:cs="font311"/>
          <w:sz w:val="22"/>
          <w:szCs w:val="22"/>
        </w:rPr>
        <w:t>Tous les supports de votre présentation (power point, transparents, documents, objets etc.) doivent être un complément de votre discours et non une redite. Les diapositives</w:t>
      </w:r>
      <w:r w:rsidR="00AA0A8E">
        <w:rPr>
          <w:rFonts w:asciiTheme="minorHAnsi" w:eastAsia="font311" w:hAnsiTheme="minorHAnsi" w:cs="font311"/>
          <w:sz w:val="22"/>
          <w:szCs w:val="22"/>
        </w:rPr>
        <w:t xml:space="preserve"> ne sont pas un prompteur, elles</w:t>
      </w:r>
      <w:r w:rsidRPr="00F92E96">
        <w:rPr>
          <w:rFonts w:asciiTheme="minorHAnsi" w:eastAsia="font311" w:hAnsiTheme="minorHAnsi" w:cs="font311"/>
          <w:sz w:val="22"/>
          <w:szCs w:val="22"/>
        </w:rPr>
        <w:t xml:space="preserve"> doivent être lisibles, synthétiques, analogiques et </w:t>
      </w:r>
      <w:r w:rsidR="0085445E" w:rsidRPr="00F92E96">
        <w:rPr>
          <w:rFonts w:asciiTheme="minorHAnsi" w:eastAsia="font311" w:hAnsiTheme="minorHAnsi" w:cs="font311"/>
          <w:sz w:val="22"/>
          <w:szCs w:val="22"/>
        </w:rPr>
        <w:t xml:space="preserve">créatives. </w:t>
      </w:r>
      <w:r w:rsidRPr="00F92E96">
        <w:rPr>
          <w:rFonts w:asciiTheme="minorHAnsi" w:eastAsia="font311" w:hAnsiTheme="minorHAnsi" w:cs="font311"/>
          <w:sz w:val="22"/>
          <w:szCs w:val="22"/>
        </w:rPr>
        <w:t>N'oubliez pas de les numéroter.</w:t>
      </w:r>
    </w:p>
    <w:p w:rsidR="005A26E7" w:rsidRPr="00F92E96" w:rsidRDefault="005A26E7" w:rsidP="00FC04B6">
      <w:pPr>
        <w:autoSpaceDE w:val="0"/>
        <w:jc w:val="both"/>
        <w:rPr>
          <w:rFonts w:asciiTheme="minorHAnsi" w:eastAsia="font311" w:hAnsiTheme="minorHAnsi" w:cs="font311"/>
          <w:sz w:val="22"/>
          <w:szCs w:val="22"/>
        </w:rPr>
      </w:pPr>
    </w:p>
    <w:p w:rsidR="005A26E7" w:rsidRPr="00F92E96" w:rsidRDefault="005A26E7" w:rsidP="00FC04B6">
      <w:pPr>
        <w:autoSpaceDE w:val="0"/>
        <w:jc w:val="both"/>
        <w:rPr>
          <w:rFonts w:asciiTheme="minorHAnsi" w:hAnsiTheme="minorHAnsi"/>
          <w:sz w:val="22"/>
          <w:szCs w:val="22"/>
        </w:rPr>
      </w:pPr>
      <w:r w:rsidRPr="00F92E96">
        <w:rPr>
          <w:rFonts w:asciiTheme="minorHAnsi" w:eastAsia="font311" w:hAnsiTheme="minorHAnsi" w:cs="font311"/>
          <w:sz w:val="22"/>
          <w:szCs w:val="22"/>
        </w:rPr>
        <w:t>Mettez en œuvre vos capacités communican</w:t>
      </w:r>
      <w:r w:rsidR="00794879">
        <w:rPr>
          <w:rFonts w:asciiTheme="minorHAnsi" w:eastAsia="font311" w:hAnsiTheme="minorHAnsi" w:cs="font311"/>
          <w:sz w:val="22"/>
          <w:szCs w:val="22"/>
        </w:rPr>
        <w:t>tes : l</w:t>
      </w:r>
      <w:r w:rsidRPr="00F92E96">
        <w:rPr>
          <w:rFonts w:asciiTheme="minorHAnsi" w:eastAsia="font311" w:hAnsiTheme="minorHAnsi" w:cs="font311"/>
          <w:sz w:val="22"/>
          <w:szCs w:val="22"/>
        </w:rPr>
        <w:t>angage verbal et non-</w:t>
      </w:r>
      <w:r w:rsidR="0085445E" w:rsidRPr="00F92E96">
        <w:rPr>
          <w:rFonts w:asciiTheme="minorHAnsi" w:eastAsia="font311" w:hAnsiTheme="minorHAnsi" w:cs="font311"/>
          <w:sz w:val="22"/>
          <w:szCs w:val="22"/>
        </w:rPr>
        <w:t>verbal,</w:t>
      </w:r>
      <w:r w:rsidR="0085445E">
        <w:rPr>
          <w:rFonts w:asciiTheme="minorHAnsi" w:eastAsia="font311" w:hAnsiTheme="minorHAnsi" w:cs="font311"/>
          <w:sz w:val="22"/>
          <w:szCs w:val="22"/>
        </w:rPr>
        <w:t xml:space="preserve"> mettez en </w:t>
      </w:r>
      <w:r w:rsidRPr="00F92E96">
        <w:rPr>
          <w:rFonts w:asciiTheme="minorHAnsi" w:eastAsia="font311" w:hAnsiTheme="minorHAnsi" w:cs="font311"/>
          <w:sz w:val="22"/>
          <w:szCs w:val="22"/>
        </w:rPr>
        <w:t xml:space="preserve">valeur votre force de </w:t>
      </w:r>
      <w:r w:rsidR="0085445E" w:rsidRPr="00F92E96">
        <w:rPr>
          <w:rFonts w:asciiTheme="minorHAnsi" w:eastAsia="font311" w:hAnsiTheme="minorHAnsi" w:cs="font311"/>
          <w:sz w:val="22"/>
          <w:szCs w:val="22"/>
        </w:rPr>
        <w:t>persuasion</w:t>
      </w:r>
      <w:r w:rsidRPr="00F92E96">
        <w:rPr>
          <w:rFonts w:asciiTheme="minorHAnsi" w:eastAsia="font311" w:hAnsiTheme="minorHAnsi" w:cs="font311"/>
          <w:sz w:val="22"/>
          <w:szCs w:val="22"/>
        </w:rPr>
        <w:t>, votre perso</w:t>
      </w:r>
      <w:r w:rsidR="00EB4DAE">
        <w:rPr>
          <w:rFonts w:asciiTheme="minorHAnsi" w:eastAsia="font311" w:hAnsiTheme="minorHAnsi" w:cs="font311"/>
          <w:sz w:val="22"/>
          <w:szCs w:val="22"/>
        </w:rPr>
        <w:t>nnalité et votre enthousiasme.</w:t>
      </w:r>
    </w:p>
    <w:sectPr w:rsidR="005A26E7" w:rsidRPr="00F92E96" w:rsidSect="006A07B9">
      <w:footerReference w:type="default" r:id="rId11"/>
      <w:pgSz w:w="11906" w:h="16838"/>
      <w:pgMar w:top="1417" w:right="1417" w:bottom="1417" w:left="1417" w:header="720"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6E7" w:rsidRDefault="005A26E7">
      <w:r>
        <w:separator/>
      </w:r>
    </w:p>
  </w:endnote>
  <w:endnote w:type="continuationSeparator" w:id="0">
    <w:p w:rsidR="005A26E7" w:rsidRDefault="005A2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ont311">
    <w:altName w:val="MS PMincho"/>
    <w:charset w:val="80"/>
    <w:family w:val="roman"/>
    <w:pitch w:val="default"/>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6E7" w:rsidRDefault="005A26E7">
    <w:pPr>
      <w:pStyle w:val="Pieddepage"/>
    </w:pPr>
    <w:r>
      <w:fldChar w:fldCharType="begin"/>
    </w:r>
    <w:r>
      <w:instrText xml:space="preserve"> PAGE </w:instrText>
    </w:r>
    <w:r>
      <w:fldChar w:fldCharType="separate"/>
    </w:r>
    <w:r w:rsidR="005750FD">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6E7" w:rsidRDefault="005A26E7">
      <w:r>
        <w:separator/>
      </w:r>
    </w:p>
  </w:footnote>
  <w:footnote w:type="continuationSeparator" w:id="0">
    <w:p w:rsidR="005A26E7" w:rsidRDefault="005A26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92E"/>
    <w:rsid w:val="00047EA7"/>
    <w:rsid w:val="0008167B"/>
    <w:rsid w:val="000D1354"/>
    <w:rsid w:val="000D151D"/>
    <w:rsid w:val="00184DC9"/>
    <w:rsid w:val="00194F5D"/>
    <w:rsid w:val="00195390"/>
    <w:rsid w:val="001B0FF5"/>
    <w:rsid w:val="001F56D1"/>
    <w:rsid w:val="00240265"/>
    <w:rsid w:val="0038313D"/>
    <w:rsid w:val="003A2768"/>
    <w:rsid w:val="003B7F6C"/>
    <w:rsid w:val="003D35D7"/>
    <w:rsid w:val="003F092E"/>
    <w:rsid w:val="004D3944"/>
    <w:rsid w:val="005750FD"/>
    <w:rsid w:val="005A26E7"/>
    <w:rsid w:val="006575E5"/>
    <w:rsid w:val="0068792D"/>
    <w:rsid w:val="0069783D"/>
    <w:rsid w:val="006A07B9"/>
    <w:rsid w:val="00794879"/>
    <w:rsid w:val="007A4BE9"/>
    <w:rsid w:val="00803BF5"/>
    <w:rsid w:val="0085445E"/>
    <w:rsid w:val="008A5B5C"/>
    <w:rsid w:val="008C6AD9"/>
    <w:rsid w:val="008E255F"/>
    <w:rsid w:val="009978B2"/>
    <w:rsid w:val="009A5BDE"/>
    <w:rsid w:val="00A36574"/>
    <w:rsid w:val="00A36701"/>
    <w:rsid w:val="00A67106"/>
    <w:rsid w:val="00AA0A8E"/>
    <w:rsid w:val="00AA7481"/>
    <w:rsid w:val="00C24CF0"/>
    <w:rsid w:val="00C61429"/>
    <w:rsid w:val="00CE5D72"/>
    <w:rsid w:val="00CF54CC"/>
    <w:rsid w:val="00D7004D"/>
    <w:rsid w:val="00DB0C2E"/>
    <w:rsid w:val="00E12A9C"/>
    <w:rsid w:val="00EB4DAE"/>
    <w:rsid w:val="00EC0F9A"/>
    <w:rsid w:val="00EC1F7D"/>
    <w:rsid w:val="00EE40D1"/>
    <w:rsid w:val="00EF088B"/>
    <w:rsid w:val="00F10724"/>
    <w:rsid w:val="00F30132"/>
    <w:rsid w:val="00F32EE3"/>
    <w:rsid w:val="00F5368C"/>
    <w:rsid w:val="00F92E96"/>
    <w:rsid w:val="00FC04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eastAsia="hi-IN" w:bidi="hi-IN"/>
    </w:rPr>
  </w:style>
  <w:style w:type="paragraph" w:styleId="Titre1">
    <w:name w:val="heading 1"/>
    <w:basedOn w:val="Normal"/>
    <w:next w:val="Normal"/>
    <w:link w:val="Titre1Car"/>
    <w:uiPriority w:val="9"/>
    <w:qFormat/>
    <w:rsid w:val="00240265"/>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itre2">
    <w:name w:val="heading 2"/>
    <w:basedOn w:val="Normal"/>
    <w:next w:val="Normal"/>
    <w:link w:val="Titre2Car"/>
    <w:uiPriority w:val="9"/>
    <w:unhideWhenUsed/>
    <w:qFormat/>
    <w:rsid w:val="00240265"/>
    <w:pPr>
      <w:keepNext/>
      <w:keepLines/>
      <w:widowControl/>
      <w:suppressAutoHyphens w:val="0"/>
      <w:spacing w:before="200" w:line="276" w:lineRule="auto"/>
      <w:outlineLvl w:val="1"/>
    </w:pPr>
    <w:rPr>
      <w:rFonts w:asciiTheme="majorHAnsi" w:eastAsiaTheme="majorEastAsia" w:hAnsiTheme="majorHAnsi" w:cstheme="majorBidi"/>
      <w:b/>
      <w:bCs/>
      <w:color w:val="4F81BD" w:themeColor="accent1"/>
      <w:kern w:val="0"/>
      <w:sz w:val="26"/>
      <w:szCs w:val="26"/>
      <w:lang w:eastAsia="en-US"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Symbol" w:hAnsi="Symbol" w:cs="OpenSymbol"/>
    </w:rPr>
  </w:style>
  <w:style w:type="character" w:customStyle="1" w:styleId="WW8Num2z0">
    <w:name w:val="WW8Num2z0"/>
    <w:rPr>
      <w:rFonts w:ascii="Symbol" w:hAnsi="Symbol" w:cs="OpenSymbol"/>
    </w:rPr>
  </w:style>
  <w:style w:type="character" w:customStyle="1" w:styleId="Puces">
    <w:name w:val="Puces"/>
    <w:rPr>
      <w:rFonts w:ascii="OpenSymbol" w:eastAsia="OpenSymbol" w:hAnsi="OpenSymbol" w:cs="OpenSymbol"/>
    </w:rPr>
  </w:style>
  <w:style w:type="paragraph" w:customStyle="1" w:styleId="Titre10">
    <w:name w:val="Titre1"/>
    <w:basedOn w:val="Normal"/>
    <w:next w:val="Corpsdetexte"/>
    <w:pPr>
      <w:keepNext/>
      <w:spacing w:before="240" w:after="120"/>
    </w:pPr>
    <w:rPr>
      <w:rFonts w:ascii="Arial" w:hAnsi="Arial"/>
      <w:sz w:val="28"/>
      <w:szCs w:val="28"/>
    </w:rPr>
  </w:style>
  <w:style w:type="paragraph" w:styleId="Corpsdetexte">
    <w:name w:val="Body Text"/>
    <w:basedOn w:val="Normal"/>
    <w:pPr>
      <w:spacing w:after="120"/>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styleId="Pieddepage">
    <w:name w:val="footer"/>
    <w:basedOn w:val="Normal"/>
    <w:pPr>
      <w:suppressLineNumbers/>
      <w:tabs>
        <w:tab w:val="center" w:pos="4819"/>
        <w:tab w:val="right" w:pos="9638"/>
      </w:tabs>
    </w:pPr>
  </w:style>
  <w:style w:type="paragraph" w:styleId="En-tte">
    <w:name w:val="header"/>
    <w:basedOn w:val="Normal"/>
    <w:pPr>
      <w:suppressLineNumbers/>
      <w:tabs>
        <w:tab w:val="center" w:pos="4819"/>
        <w:tab w:val="right" w:pos="9638"/>
      </w:tabs>
    </w:pPr>
  </w:style>
  <w:style w:type="paragraph" w:styleId="Titre">
    <w:name w:val="Title"/>
    <w:basedOn w:val="Normal"/>
    <w:next w:val="Normal"/>
    <w:link w:val="TitreCar"/>
    <w:uiPriority w:val="10"/>
    <w:qFormat/>
    <w:rsid w:val="00F92E96"/>
    <w:pPr>
      <w:widowControl/>
      <w:pBdr>
        <w:bottom w:val="single" w:sz="8" w:space="4" w:color="4F81BD"/>
      </w:pBdr>
      <w:suppressAutoHyphens w:val="0"/>
      <w:spacing w:after="300"/>
      <w:contextualSpacing/>
    </w:pPr>
    <w:rPr>
      <w:rFonts w:ascii="Cambria" w:eastAsia="Times New Roman" w:hAnsi="Cambria" w:cs="Times New Roman"/>
      <w:color w:val="17365D"/>
      <w:spacing w:val="5"/>
      <w:kern w:val="28"/>
      <w:sz w:val="52"/>
      <w:szCs w:val="52"/>
      <w:lang w:eastAsia="en-US" w:bidi="ar-SA"/>
    </w:rPr>
  </w:style>
  <w:style w:type="character" w:customStyle="1" w:styleId="TitreCar">
    <w:name w:val="Titre Car"/>
    <w:basedOn w:val="Policepardfaut"/>
    <w:link w:val="Titre"/>
    <w:uiPriority w:val="10"/>
    <w:rsid w:val="00F92E96"/>
    <w:rPr>
      <w:rFonts w:ascii="Cambria" w:hAnsi="Cambria"/>
      <w:color w:val="17365D"/>
      <w:spacing w:val="5"/>
      <w:kern w:val="28"/>
      <w:sz w:val="52"/>
      <w:szCs w:val="52"/>
      <w:lang w:eastAsia="en-US"/>
    </w:rPr>
  </w:style>
  <w:style w:type="character" w:customStyle="1" w:styleId="Titre1Car">
    <w:name w:val="Titre 1 Car"/>
    <w:basedOn w:val="Policepardfaut"/>
    <w:link w:val="Titre1"/>
    <w:uiPriority w:val="9"/>
    <w:rsid w:val="00240265"/>
    <w:rPr>
      <w:rFonts w:asciiTheme="majorHAnsi" w:eastAsiaTheme="majorEastAsia" w:hAnsiTheme="majorHAnsi" w:cs="Mangal"/>
      <w:b/>
      <w:bCs/>
      <w:color w:val="365F91" w:themeColor="accent1" w:themeShade="BF"/>
      <w:kern w:val="1"/>
      <w:sz w:val="28"/>
      <w:szCs w:val="25"/>
      <w:lang w:eastAsia="hi-IN" w:bidi="hi-IN"/>
    </w:rPr>
  </w:style>
  <w:style w:type="character" w:customStyle="1" w:styleId="Titre2Car">
    <w:name w:val="Titre 2 Car"/>
    <w:basedOn w:val="Policepardfaut"/>
    <w:link w:val="Titre2"/>
    <w:uiPriority w:val="9"/>
    <w:rsid w:val="00240265"/>
    <w:rPr>
      <w:rFonts w:asciiTheme="majorHAnsi" w:eastAsiaTheme="majorEastAsia" w:hAnsiTheme="majorHAnsi" w:cstheme="majorBidi"/>
      <w:b/>
      <w:bCs/>
      <w:color w:val="4F81BD" w:themeColor="accent1"/>
      <w:sz w:val="26"/>
      <w:szCs w:val="26"/>
      <w:lang w:eastAsia="en-US"/>
    </w:rPr>
  </w:style>
  <w:style w:type="character" w:styleId="Lienhypertexte">
    <w:name w:val="Hyperlink"/>
    <w:basedOn w:val="Policepardfaut"/>
    <w:uiPriority w:val="99"/>
    <w:unhideWhenUsed/>
    <w:rsid w:val="00DB0C2E"/>
    <w:rPr>
      <w:color w:val="0000FF" w:themeColor="hyperlink"/>
      <w:u w:val="single"/>
    </w:rPr>
  </w:style>
  <w:style w:type="character" w:customStyle="1" w:styleId="Aucun">
    <w:name w:val="Aucun"/>
    <w:rsid w:val="00AA0A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eastAsia="hi-IN" w:bidi="hi-IN"/>
    </w:rPr>
  </w:style>
  <w:style w:type="paragraph" w:styleId="Titre1">
    <w:name w:val="heading 1"/>
    <w:basedOn w:val="Normal"/>
    <w:next w:val="Normal"/>
    <w:link w:val="Titre1Car"/>
    <w:uiPriority w:val="9"/>
    <w:qFormat/>
    <w:rsid w:val="00240265"/>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itre2">
    <w:name w:val="heading 2"/>
    <w:basedOn w:val="Normal"/>
    <w:next w:val="Normal"/>
    <w:link w:val="Titre2Car"/>
    <w:uiPriority w:val="9"/>
    <w:unhideWhenUsed/>
    <w:qFormat/>
    <w:rsid w:val="00240265"/>
    <w:pPr>
      <w:keepNext/>
      <w:keepLines/>
      <w:widowControl/>
      <w:suppressAutoHyphens w:val="0"/>
      <w:spacing w:before="200" w:line="276" w:lineRule="auto"/>
      <w:outlineLvl w:val="1"/>
    </w:pPr>
    <w:rPr>
      <w:rFonts w:asciiTheme="majorHAnsi" w:eastAsiaTheme="majorEastAsia" w:hAnsiTheme="majorHAnsi" w:cstheme="majorBidi"/>
      <w:b/>
      <w:bCs/>
      <w:color w:val="4F81BD" w:themeColor="accent1"/>
      <w:kern w:val="0"/>
      <w:sz w:val="26"/>
      <w:szCs w:val="26"/>
      <w:lang w:eastAsia="en-US"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Symbol" w:hAnsi="Symbol" w:cs="OpenSymbol"/>
    </w:rPr>
  </w:style>
  <w:style w:type="character" w:customStyle="1" w:styleId="WW8Num2z0">
    <w:name w:val="WW8Num2z0"/>
    <w:rPr>
      <w:rFonts w:ascii="Symbol" w:hAnsi="Symbol" w:cs="OpenSymbol"/>
    </w:rPr>
  </w:style>
  <w:style w:type="character" w:customStyle="1" w:styleId="Puces">
    <w:name w:val="Puces"/>
    <w:rPr>
      <w:rFonts w:ascii="OpenSymbol" w:eastAsia="OpenSymbol" w:hAnsi="OpenSymbol" w:cs="OpenSymbol"/>
    </w:rPr>
  </w:style>
  <w:style w:type="paragraph" w:customStyle="1" w:styleId="Titre10">
    <w:name w:val="Titre1"/>
    <w:basedOn w:val="Normal"/>
    <w:next w:val="Corpsdetexte"/>
    <w:pPr>
      <w:keepNext/>
      <w:spacing w:before="240" w:after="120"/>
    </w:pPr>
    <w:rPr>
      <w:rFonts w:ascii="Arial" w:hAnsi="Arial"/>
      <w:sz w:val="28"/>
      <w:szCs w:val="28"/>
    </w:rPr>
  </w:style>
  <w:style w:type="paragraph" w:styleId="Corpsdetexte">
    <w:name w:val="Body Text"/>
    <w:basedOn w:val="Normal"/>
    <w:pPr>
      <w:spacing w:after="120"/>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styleId="Pieddepage">
    <w:name w:val="footer"/>
    <w:basedOn w:val="Normal"/>
    <w:pPr>
      <w:suppressLineNumbers/>
      <w:tabs>
        <w:tab w:val="center" w:pos="4819"/>
        <w:tab w:val="right" w:pos="9638"/>
      </w:tabs>
    </w:pPr>
  </w:style>
  <w:style w:type="paragraph" w:styleId="En-tte">
    <w:name w:val="header"/>
    <w:basedOn w:val="Normal"/>
    <w:pPr>
      <w:suppressLineNumbers/>
      <w:tabs>
        <w:tab w:val="center" w:pos="4819"/>
        <w:tab w:val="right" w:pos="9638"/>
      </w:tabs>
    </w:pPr>
  </w:style>
  <w:style w:type="paragraph" w:styleId="Titre">
    <w:name w:val="Title"/>
    <w:basedOn w:val="Normal"/>
    <w:next w:val="Normal"/>
    <w:link w:val="TitreCar"/>
    <w:uiPriority w:val="10"/>
    <w:qFormat/>
    <w:rsid w:val="00F92E96"/>
    <w:pPr>
      <w:widowControl/>
      <w:pBdr>
        <w:bottom w:val="single" w:sz="8" w:space="4" w:color="4F81BD"/>
      </w:pBdr>
      <w:suppressAutoHyphens w:val="0"/>
      <w:spacing w:after="300"/>
      <w:contextualSpacing/>
    </w:pPr>
    <w:rPr>
      <w:rFonts w:ascii="Cambria" w:eastAsia="Times New Roman" w:hAnsi="Cambria" w:cs="Times New Roman"/>
      <w:color w:val="17365D"/>
      <w:spacing w:val="5"/>
      <w:kern w:val="28"/>
      <w:sz w:val="52"/>
      <w:szCs w:val="52"/>
      <w:lang w:eastAsia="en-US" w:bidi="ar-SA"/>
    </w:rPr>
  </w:style>
  <w:style w:type="character" w:customStyle="1" w:styleId="TitreCar">
    <w:name w:val="Titre Car"/>
    <w:basedOn w:val="Policepardfaut"/>
    <w:link w:val="Titre"/>
    <w:uiPriority w:val="10"/>
    <w:rsid w:val="00F92E96"/>
    <w:rPr>
      <w:rFonts w:ascii="Cambria" w:hAnsi="Cambria"/>
      <w:color w:val="17365D"/>
      <w:spacing w:val="5"/>
      <w:kern w:val="28"/>
      <w:sz w:val="52"/>
      <w:szCs w:val="52"/>
      <w:lang w:eastAsia="en-US"/>
    </w:rPr>
  </w:style>
  <w:style w:type="character" w:customStyle="1" w:styleId="Titre1Car">
    <w:name w:val="Titre 1 Car"/>
    <w:basedOn w:val="Policepardfaut"/>
    <w:link w:val="Titre1"/>
    <w:uiPriority w:val="9"/>
    <w:rsid w:val="00240265"/>
    <w:rPr>
      <w:rFonts w:asciiTheme="majorHAnsi" w:eastAsiaTheme="majorEastAsia" w:hAnsiTheme="majorHAnsi" w:cs="Mangal"/>
      <w:b/>
      <w:bCs/>
      <w:color w:val="365F91" w:themeColor="accent1" w:themeShade="BF"/>
      <w:kern w:val="1"/>
      <w:sz w:val="28"/>
      <w:szCs w:val="25"/>
      <w:lang w:eastAsia="hi-IN" w:bidi="hi-IN"/>
    </w:rPr>
  </w:style>
  <w:style w:type="character" w:customStyle="1" w:styleId="Titre2Car">
    <w:name w:val="Titre 2 Car"/>
    <w:basedOn w:val="Policepardfaut"/>
    <w:link w:val="Titre2"/>
    <w:uiPriority w:val="9"/>
    <w:rsid w:val="00240265"/>
    <w:rPr>
      <w:rFonts w:asciiTheme="majorHAnsi" w:eastAsiaTheme="majorEastAsia" w:hAnsiTheme="majorHAnsi" w:cstheme="majorBidi"/>
      <w:b/>
      <w:bCs/>
      <w:color w:val="4F81BD" w:themeColor="accent1"/>
      <w:sz w:val="26"/>
      <w:szCs w:val="26"/>
      <w:lang w:eastAsia="en-US"/>
    </w:rPr>
  </w:style>
  <w:style w:type="character" w:styleId="Lienhypertexte">
    <w:name w:val="Hyperlink"/>
    <w:basedOn w:val="Policepardfaut"/>
    <w:uiPriority w:val="99"/>
    <w:unhideWhenUsed/>
    <w:rsid w:val="00DB0C2E"/>
    <w:rPr>
      <w:color w:val="0000FF" w:themeColor="hyperlink"/>
      <w:u w:val="single"/>
    </w:rPr>
  </w:style>
  <w:style w:type="character" w:customStyle="1" w:styleId="Aucun">
    <w:name w:val="Aucun"/>
    <w:rsid w:val="00AA0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758305">
      <w:bodyDiv w:val="1"/>
      <w:marLeft w:val="0"/>
      <w:marRight w:val="0"/>
      <w:marTop w:val="0"/>
      <w:marBottom w:val="0"/>
      <w:divBdr>
        <w:top w:val="none" w:sz="0" w:space="0" w:color="auto"/>
        <w:left w:val="none" w:sz="0" w:space="0" w:color="auto"/>
        <w:bottom w:val="none" w:sz="0" w:space="0" w:color="auto"/>
        <w:right w:val="none" w:sz="0" w:space="0" w:color="auto"/>
      </w:divBdr>
    </w:div>
    <w:div w:id="156915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bibl.ulaval.ca/"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75C56-4347-4EC8-8FBC-317BFE912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59DE1EC5.dotm</Template>
  <TotalTime>411</TotalTime>
  <Pages>6</Pages>
  <Words>2009</Words>
  <Characters>11055</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Marie-hélène CAUSSE</dc:creator>
  <cp:lastModifiedBy>Amelie Cerisier</cp:lastModifiedBy>
  <cp:revision>44</cp:revision>
  <cp:lastPrinted>1900-12-31T23:00:00Z</cp:lastPrinted>
  <dcterms:created xsi:type="dcterms:W3CDTF">2018-03-20T15:25:00Z</dcterms:created>
  <dcterms:modified xsi:type="dcterms:W3CDTF">2020-02-12T10:34:00Z</dcterms:modified>
</cp:coreProperties>
</file>